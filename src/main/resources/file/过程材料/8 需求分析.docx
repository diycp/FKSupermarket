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B62" w:rsidRPr="008C56FE" w:rsidRDefault="000A0B62" w:rsidP="000A0B62">
      <w:pPr>
        <w:rPr>
          <w:rFonts w:ascii="Times New Roman" w:eastAsia="华文新魏" w:hAnsi="Times New Roman" w:cs="Times New Roman"/>
          <w:sz w:val="84"/>
          <w:szCs w:val="24"/>
        </w:rPr>
      </w:pPr>
      <w:r w:rsidRPr="008C56FE">
        <w:rPr>
          <w:rFonts w:ascii="Times New Roman" w:eastAsia="华文新魏" w:hAnsi="Times New Roman" w:cs="Times New Roman" w:hint="eastAsia"/>
          <w:noProof/>
          <w:sz w:val="84"/>
          <w:szCs w:val="24"/>
        </w:rPr>
        <mc:AlternateContent>
          <mc:Choice Requires="wpg">
            <w:drawing>
              <wp:anchor distT="0" distB="0" distL="114300" distR="114300" simplePos="0" relativeHeight="251659264" behindDoc="0" locked="0" layoutInCell="1" allowOverlap="1" wp14:anchorId="040190BF" wp14:editId="4B1A9B72">
                <wp:simplePos x="0" y="0"/>
                <wp:positionH relativeFrom="column">
                  <wp:posOffset>0</wp:posOffset>
                </wp:positionH>
                <wp:positionV relativeFrom="paragraph">
                  <wp:posOffset>0</wp:posOffset>
                </wp:positionV>
                <wp:extent cx="2638425" cy="599928"/>
                <wp:effectExtent l="0" t="0" r="0" b="0"/>
                <wp:wrapNone/>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8425" cy="599928"/>
                          <a:chOff x="1701" y="1701"/>
                          <a:chExt cx="4155" cy="1125"/>
                        </a:xfrm>
                      </wpg:grpSpPr>
                      <wps:wsp>
                        <wps:cNvPr id="24" name="WordArt 19"/>
                        <wps:cNvSpPr txBox="1">
                          <a:spLocks noChangeArrowheads="1" noChangeShapeType="1" noTextEdit="1"/>
                        </wps:cNvSpPr>
                        <wps:spPr bwMode="auto">
                          <a:xfrm>
                            <a:off x="2571" y="1701"/>
                            <a:ext cx="3087" cy="768"/>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A0B62" w:rsidRPr="008C56FE" w:rsidRDefault="000A0B62" w:rsidP="000A0B62">
                              <w:pPr>
                                <w:pStyle w:val="ab"/>
                                <w:spacing w:before="0" w:beforeAutospacing="0" w:after="0" w:afterAutospacing="0"/>
                                <w:jc w:val="center"/>
                                <w:rPr>
                                  <w:sz w:val="22"/>
                                </w:rPr>
                              </w:pPr>
                              <w:r w:rsidRPr="008C56FE">
                                <w:rPr>
                                  <w:rFonts w:ascii="华文行楷" w:eastAsia="华文行楷" w:hint="eastAsia"/>
                                  <w:b/>
                                  <w:bCs/>
                                  <w:color w:val="FF0000"/>
                                  <w:sz w:val="44"/>
                                  <w:szCs w:val="48"/>
                                  <w14:shadow w14:blurRad="0" w14:dist="25400" w14:dir="0" w14:sx="100000" w14:sy="100000" w14:kx="0" w14:ky="0" w14:algn="ctr">
                                    <w14:srgbClr w14:val="000000">
                                      <w14:alpha w14:val="50000"/>
                                    </w14:srgbClr>
                                  </w14:shadow>
                                  <w14:textFill>
                                    <w14:solidFill>
                                      <w14:srgbClr w14:val="FF0000">
                                        <w14:alpha w14:val="2000"/>
                                      </w14:srgbClr>
                                    </w14:solidFill>
                                  </w14:textFill>
                                </w:rPr>
                                <w:t>桂林理工大学</w:t>
                              </w:r>
                            </w:p>
                          </w:txbxContent>
                        </wps:txbx>
                        <wps:bodyPr wrap="square" numCol="1" fromWordArt="1">
                          <a:prstTxWarp prst="textPlain">
                            <a:avLst>
                              <a:gd name="adj" fmla="val 50000"/>
                            </a:avLst>
                          </a:prstTxWarp>
                          <a:noAutofit/>
                        </wps:bodyPr>
                      </wps:wsp>
                      <pic:pic xmlns:pic="http://schemas.openxmlformats.org/drawingml/2006/picture">
                        <pic:nvPicPr>
                          <pic:cNvPr id="25"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01" y="1701"/>
                            <a:ext cx="84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WordArt 21"/>
                        <wps:cNvSpPr txBox="1">
                          <a:spLocks noChangeArrowheads="1" noChangeShapeType="1" noTextEdit="1"/>
                        </wps:cNvSpPr>
                        <wps:spPr bwMode="auto">
                          <a:xfrm>
                            <a:off x="2601" y="2432"/>
                            <a:ext cx="3255" cy="394"/>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A0B62" w:rsidRPr="008C56FE" w:rsidRDefault="000A0B62" w:rsidP="000A0B62">
                              <w:pPr>
                                <w:pStyle w:val="ab"/>
                                <w:spacing w:before="0" w:beforeAutospacing="0" w:after="0" w:afterAutospacing="0"/>
                                <w:jc w:val="center"/>
                                <w:rPr>
                                  <w:sz w:val="22"/>
                                </w:rPr>
                              </w:pPr>
                              <w:r w:rsidRPr="008C56FE">
                                <w:rPr>
                                  <w:rFonts w:hint="eastAsia"/>
                                  <w:b/>
                                  <w:bCs/>
                                  <w:color w:val="FF0000"/>
                                  <w:sz w:val="18"/>
                                  <w:szCs w:val="20"/>
                                  <w14:shadow w14:blurRad="0" w14:dist="12700" w14:dir="0" w14:sx="100000" w14:sy="100000" w14:kx="0" w14:ky="0" w14:algn="ctr">
                                    <w14:srgbClr w14:val="3366FF"/>
                                  </w14:shadow>
                                  <w14:textFill>
                                    <w14:gradFill>
                                      <w14:gsLst>
                                        <w14:gs w14:pos="0">
                                          <w14:srgbClr w14:val="FF0000"/>
                                        </w14:gs>
                                        <w14:gs w14:pos="100000">
                                          <w14:srgbClr w14:val="760000">
                                            <w14:shade w14:val="46275"/>
                                          </w14:srgbClr>
                                        </w14:gs>
                                      </w14:gsLst>
                                      <w14:path w14:path="rect">
                                        <w14:fillToRect w14:l="50000" w14:t="50000" w14:r="50000" w14:b="50000"/>
                                      </w14:path>
                                    </w14:gradFill>
                                  </w14:textFill>
                                </w:rPr>
                                <w:t>Guilin University of Technology</w:t>
                              </w:r>
                            </w:p>
                          </w:txbxContent>
                        </wps:txbx>
                        <wps:bodyPr wrap="square" numCol="1" fromWordArt="1">
                          <a:prstTxWarp prst="textPlain">
                            <a:avLst>
                              <a:gd name="adj" fmla="val 50000"/>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0190BF" id="组合 23" o:spid="_x0000_s1026" style="position:absolute;left:0;text-align:left;margin-left:0;margin-top:0;width:207.75pt;height:47.25pt;z-index:251659264" coordorigin="1701,1701" coordsize="4155,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">
                <v:shapetype id="_x0000_t202" coordsize="21600,21600" o:spt="202" path="m,l,21600r21600,l21600,xe">
                  <v:stroke joinstyle="miter"/>
                  <v:path gradientshapeok="t" o:connecttype="rect"/>
                </v:shapetype>
                <v:shape id="WordArt 19" o:spid="_x0000_s1027" type="#_x0000_t202" style="position:absolute;left:2571;top:1701;width:3087;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stroke joinstyle="round"/>
                  <o:lock v:ext="edit" shapetype="t"/>
                  <v:textbox>
                    <w:txbxContent>
                      <w:p w:rsidR="000A0B62" w:rsidRPr="008C56FE" w:rsidRDefault="000A0B62" w:rsidP="000A0B62">
                        <w:pPr>
                          <w:pStyle w:val="ab"/>
                          <w:spacing w:before="0" w:beforeAutospacing="0" w:after="0" w:afterAutospacing="0"/>
                          <w:jc w:val="center"/>
                          <w:rPr>
                            <w:sz w:val="22"/>
                          </w:rPr>
                        </w:pPr>
                        <w:r w:rsidRPr="008C56FE">
                          <w:rPr>
                            <w:rFonts w:ascii="华文行楷" w:eastAsia="华文行楷" w:hint="eastAsia"/>
                            <w:b/>
                            <w:bCs/>
                            <w:color w:val="FF0000"/>
                            <w:sz w:val="44"/>
                            <w:szCs w:val="48"/>
                            <w14:shadow w14:blurRad="0" w14:dist="25400" w14:dir="0" w14:sx="100000" w14:sy="100000" w14:kx="0" w14:ky="0" w14:algn="ctr">
                              <w14:srgbClr w14:val="000000">
                                <w14:alpha w14:val="50000"/>
                              </w14:srgbClr>
                            </w14:shadow>
                            <w14:textFill>
                              <w14:solidFill>
                                <w14:srgbClr w14:val="FF0000">
                                  <w14:alpha w14:val="2000"/>
                                </w14:srgbClr>
                              </w14:solidFill>
                            </w14:textFill>
                          </w:rPr>
                          <w:t>桂林理工大学</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1701;top:1701;width:840;height:1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">
                  <v:imagedata r:id="rId9" o:title=""/>
                </v:shape>
                <v:shape id="WordArt 21" o:spid="_x0000_s1029" type="#_x0000_t202" style="position:absolute;left:2601;top:2432;width:3255;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stroke joinstyle="round"/>
                  <o:lock v:ext="edit" shapetype="t"/>
                  <v:textbox>
                    <w:txbxContent>
                      <w:p w:rsidR="000A0B62" w:rsidRPr="008C56FE" w:rsidRDefault="000A0B62" w:rsidP="000A0B62">
                        <w:pPr>
                          <w:pStyle w:val="ab"/>
                          <w:spacing w:before="0" w:beforeAutospacing="0" w:after="0" w:afterAutospacing="0"/>
                          <w:jc w:val="center"/>
                          <w:rPr>
                            <w:sz w:val="22"/>
                          </w:rPr>
                        </w:pPr>
                        <w:r w:rsidRPr="008C56FE">
                          <w:rPr>
                            <w:rFonts w:hint="eastAsia"/>
                            <w:b/>
                            <w:bCs/>
                            <w:color w:val="FF0000"/>
                            <w:sz w:val="18"/>
                            <w:szCs w:val="20"/>
                            <w14:shadow w14:blurRad="0" w14:dist="12700" w14:dir="0" w14:sx="100000" w14:sy="100000" w14:kx="0" w14:ky="0" w14:algn="ctr">
                              <w14:srgbClr w14:val="3366FF"/>
                            </w14:shadow>
                            <w14:textFill>
                              <w14:gradFill>
                                <w14:gsLst>
                                  <w14:gs w14:pos="0">
                                    <w14:srgbClr w14:val="FF0000"/>
                                  </w14:gs>
                                  <w14:gs w14:pos="100000">
                                    <w14:srgbClr w14:val="760000">
                                      <w14:shade w14:val="46275"/>
                                    </w14:srgbClr>
                                  </w14:gs>
                                </w14:gsLst>
                                <w14:path w14:path="rect">
                                  <w14:fillToRect w14:l="50000" w14:t="50000" w14:r="50000" w14:b="50000"/>
                                </w14:path>
                              </w14:gradFill>
                            </w14:textFill>
                          </w:rPr>
                          <w:t>Guilin University of Technology</w:t>
                        </w:r>
                      </w:p>
                    </w:txbxContent>
                  </v:textbox>
                </v:shape>
              </v:group>
            </w:pict>
          </mc:Fallback>
        </mc:AlternateContent>
      </w:r>
    </w:p>
    <w:p w:rsidR="000A0B62" w:rsidRDefault="000A0B62" w:rsidP="000A0B62"/>
    <w:p w:rsidR="000A0B62" w:rsidRDefault="000A0B62" w:rsidP="000A0B62">
      <w:pPr>
        <w:spacing w:beforeLines="50" w:before="156" w:afterLines="50" w:after="156"/>
        <w:jc w:val="center"/>
        <w:rPr>
          <w:rFonts w:ascii="华文彩云" w:eastAsia="华文彩云" w:hAnsi="宋体"/>
          <w:b/>
          <w:bCs/>
          <w:spacing w:val="84"/>
          <w:w w:val="80"/>
          <w:sz w:val="72"/>
          <w:szCs w:val="72"/>
        </w:rPr>
      </w:pPr>
      <w:r>
        <w:rPr>
          <w:rFonts w:ascii="华文彩云" w:eastAsia="华文彩云" w:hAnsi="宋体" w:hint="eastAsia"/>
          <w:b/>
          <w:bCs/>
          <w:spacing w:val="84"/>
          <w:w w:val="80"/>
          <w:sz w:val="72"/>
          <w:szCs w:val="72"/>
        </w:rPr>
        <w:t>本科毕业设计(论文)</w:t>
      </w:r>
    </w:p>
    <w:p w:rsidR="000A0B62" w:rsidRDefault="000A0B62" w:rsidP="000A0B62">
      <w:pPr>
        <w:jc w:val="center"/>
        <w:rPr>
          <w:rFonts w:ascii="华文新魏" w:eastAsia="华文新魏"/>
          <w:b/>
          <w:bCs/>
          <w:w w:val="90"/>
          <w:sz w:val="72"/>
          <w:szCs w:val="72"/>
        </w:rPr>
      </w:pPr>
      <w:r>
        <w:rPr>
          <w:rFonts w:ascii="华文新魏" w:eastAsia="华文新魏" w:hint="eastAsia"/>
          <w:b/>
          <w:bCs/>
          <w:w w:val="90"/>
          <w:sz w:val="72"/>
          <w:szCs w:val="72"/>
        </w:rPr>
        <w:t>需求分析</w:t>
      </w:r>
    </w:p>
    <w:p w:rsidR="00C55D61" w:rsidRDefault="00C55D61" w:rsidP="00C55D61">
      <w:pPr>
        <w:jc w:val="center"/>
        <w:rPr>
          <w:rFonts w:eastAsia="华文新魏"/>
          <w:sz w:val="24"/>
        </w:rPr>
      </w:pPr>
    </w:p>
    <w:p w:rsidR="00C55D61" w:rsidRDefault="00C55D61" w:rsidP="00C55D61">
      <w:pPr>
        <w:jc w:val="center"/>
        <w:rPr>
          <w:rFonts w:eastAsia="华文新魏"/>
        </w:rPr>
      </w:pPr>
    </w:p>
    <w:p w:rsidR="00C55D61" w:rsidRDefault="00C55D61" w:rsidP="00C55D61">
      <w:pPr>
        <w:jc w:val="center"/>
        <w:rPr>
          <w:rFonts w:eastAsia="华文新魏"/>
          <w:sz w:val="24"/>
        </w:rPr>
      </w:pPr>
    </w:p>
    <w:p w:rsidR="000A0B62" w:rsidRDefault="000A0B62" w:rsidP="000A0B62">
      <w:pPr>
        <w:spacing w:line="300" w:lineRule="auto"/>
        <w:ind w:firstLine="868"/>
        <w:rPr>
          <w:rFonts w:ascii="宋体" w:hAnsi="宋体"/>
          <w:b/>
          <w:bCs/>
          <w:sz w:val="30"/>
          <w:u w:val="single"/>
        </w:rPr>
      </w:pPr>
      <w:r>
        <w:rPr>
          <w:rFonts w:ascii="宋体" w:hAnsi="宋体" w:hint="eastAsia"/>
          <w:b/>
          <w:bCs/>
          <w:sz w:val="30"/>
        </w:rPr>
        <w:t xml:space="preserve">  </w:t>
      </w:r>
      <w:r>
        <w:rPr>
          <w:rFonts w:ascii="宋体" w:hAnsi="宋体" w:hint="eastAsia"/>
          <w:b/>
          <w:bCs/>
          <w:sz w:val="30"/>
        </w:rPr>
        <w:t>学</w:t>
      </w:r>
      <w:r>
        <w:rPr>
          <w:rFonts w:ascii="宋体" w:hAnsi="宋体" w:hint="eastAsia"/>
          <w:b/>
          <w:bCs/>
          <w:sz w:val="30"/>
        </w:rPr>
        <w:t xml:space="preserve">      </w:t>
      </w:r>
      <w:r>
        <w:rPr>
          <w:rFonts w:ascii="宋体" w:hAnsi="宋体" w:hint="eastAsia"/>
          <w:b/>
          <w:bCs/>
          <w:sz w:val="30"/>
        </w:rPr>
        <w:t>院：</w:t>
      </w:r>
      <w:r>
        <w:rPr>
          <w:rFonts w:ascii="宋体" w:hAnsi="宋体" w:hint="eastAsia"/>
          <w:b/>
          <w:bCs/>
          <w:sz w:val="30"/>
          <w:u w:val="single"/>
        </w:rPr>
        <w:t xml:space="preserve">    </w:t>
      </w:r>
      <w:r>
        <w:rPr>
          <w:rFonts w:ascii="宋体" w:hAnsi="宋体" w:hint="eastAsia"/>
          <w:b/>
          <w:bCs/>
          <w:sz w:val="30"/>
          <w:u w:val="single"/>
        </w:rPr>
        <w:t>信息科学与工程学院</w:t>
      </w:r>
      <w:r>
        <w:rPr>
          <w:rFonts w:ascii="宋体" w:hAnsi="宋体" w:hint="eastAsia"/>
          <w:b/>
          <w:bCs/>
          <w:sz w:val="30"/>
          <w:u w:val="single"/>
        </w:rPr>
        <w:t xml:space="preserve">    </w:t>
      </w:r>
    </w:p>
    <w:p w:rsidR="000A0B62" w:rsidRDefault="000A0B62" w:rsidP="000A0B62">
      <w:pPr>
        <w:spacing w:line="300" w:lineRule="auto"/>
        <w:ind w:firstLine="868"/>
        <w:rPr>
          <w:rFonts w:ascii="宋体" w:hAnsi="宋体"/>
          <w:b/>
          <w:bCs/>
          <w:sz w:val="30"/>
        </w:rPr>
      </w:pPr>
      <w:r>
        <w:rPr>
          <w:rFonts w:ascii="宋体" w:hAnsi="宋体" w:hint="eastAsia"/>
          <w:b/>
          <w:bCs/>
          <w:sz w:val="30"/>
        </w:rPr>
        <w:t xml:space="preserve">  </w:t>
      </w:r>
      <w:r>
        <w:rPr>
          <w:rFonts w:ascii="宋体" w:hAnsi="宋体" w:hint="eastAsia"/>
          <w:b/>
          <w:bCs/>
          <w:sz w:val="30"/>
        </w:rPr>
        <w:t>所属教研室：</w:t>
      </w:r>
      <w:r>
        <w:rPr>
          <w:rFonts w:ascii="宋体" w:hAnsi="宋体" w:hint="eastAsia"/>
          <w:b/>
          <w:bCs/>
          <w:sz w:val="30"/>
          <w:u w:val="single"/>
        </w:rPr>
        <w:t xml:space="preserve">    </w:t>
      </w:r>
      <w:r>
        <w:rPr>
          <w:rFonts w:ascii="宋体" w:hAnsi="宋体" w:hint="eastAsia"/>
          <w:b/>
          <w:bCs/>
          <w:sz w:val="30"/>
          <w:u w:val="single"/>
        </w:rPr>
        <w:t>网络工程教研室</w:t>
      </w:r>
      <w:r>
        <w:rPr>
          <w:rFonts w:ascii="宋体" w:hAnsi="宋体" w:hint="eastAsia"/>
          <w:b/>
          <w:bCs/>
          <w:sz w:val="30"/>
          <w:u w:val="single"/>
        </w:rPr>
        <w:t xml:space="preserve">        </w:t>
      </w:r>
    </w:p>
    <w:p w:rsidR="000A0B62" w:rsidRPr="00274CFB" w:rsidRDefault="000A0B62" w:rsidP="000A0B62">
      <w:pPr>
        <w:spacing w:line="300" w:lineRule="auto"/>
        <w:ind w:firstLine="868"/>
        <w:rPr>
          <w:rFonts w:ascii="宋体" w:hAnsi="宋体"/>
          <w:b/>
          <w:bCs/>
          <w:sz w:val="30"/>
          <w:u w:val="single"/>
        </w:rPr>
      </w:pPr>
      <w:r>
        <w:rPr>
          <w:rFonts w:ascii="宋体" w:hAnsi="宋体" w:hint="eastAsia"/>
          <w:b/>
          <w:bCs/>
          <w:sz w:val="30"/>
        </w:rPr>
        <w:t xml:space="preserve">  </w:t>
      </w:r>
      <w:r>
        <w:rPr>
          <w:rFonts w:ascii="宋体" w:hAnsi="宋体" w:hint="eastAsia"/>
          <w:b/>
          <w:bCs/>
          <w:spacing w:val="40"/>
          <w:sz w:val="30"/>
        </w:rPr>
        <w:t>课题名称</w:t>
      </w:r>
      <w:r>
        <w:rPr>
          <w:rFonts w:ascii="宋体" w:hAnsi="宋体" w:hint="eastAsia"/>
          <w:b/>
          <w:bCs/>
          <w:sz w:val="30"/>
        </w:rPr>
        <w:t>：</w:t>
      </w:r>
      <w:bookmarkStart w:id="0" w:name="_GoBack"/>
      <w:r w:rsidRPr="00274CFB">
        <w:rPr>
          <w:rFonts w:ascii="宋体" w:hAnsi="宋体" w:hint="eastAsia"/>
          <w:b/>
          <w:bCs/>
          <w:sz w:val="30"/>
          <w:u w:val="single"/>
        </w:rPr>
        <w:t>支持人脸识别的超市收银系统</w:t>
      </w:r>
      <w:r>
        <w:rPr>
          <w:rFonts w:ascii="宋体" w:hAnsi="宋体" w:hint="eastAsia"/>
          <w:b/>
          <w:bCs/>
          <w:sz w:val="30"/>
          <w:u w:val="single"/>
        </w:rPr>
        <w:t xml:space="preserve"> </w:t>
      </w:r>
    </w:p>
    <w:p w:rsidR="000A0B62" w:rsidRDefault="000A0B62" w:rsidP="000A0B62">
      <w:pPr>
        <w:spacing w:line="300" w:lineRule="auto"/>
        <w:ind w:left="2072" w:firstLineChars="300" w:firstLine="900"/>
        <w:rPr>
          <w:rFonts w:ascii="宋体" w:hAnsi="宋体"/>
          <w:b/>
          <w:bCs/>
          <w:sz w:val="30"/>
        </w:rPr>
      </w:pPr>
      <w:r w:rsidRPr="00274CFB">
        <w:rPr>
          <w:rFonts w:ascii="宋体" w:hAnsi="宋体" w:hint="eastAsia"/>
          <w:b/>
          <w:bCs/>
          <w:sz w:val="30"/>
          <w:u w:val="single"/>
        </w:rPr>
        <w:t>研发</w:t>
      </w:r>
      <w:bookmarkEnd w:id="0"/>
      <w:r>
        <w:rPr>
          <w:rFonts w:ascii="宋体" w:hAnsi="宋体" w:hint="eastAsia"/>
          <w:b/>
          <w:bCs/>
          <w:sz w:val="30"/>
          <w:u w:val="single"/>
        </w:rPr>
        <w:t xml:space="preserve">                       </w:t>
      </w:r>
    </w:p>
    <w:p w:rsidR="000A0B62" w:rsidRDefault="000A0B62" w:rsidP="000A0B62">
      <w:pPr>
        <w:spacing w:line="300" w:lineRule="auto"/>
        <w:ind w:firstLine="868"/>
        <w:rPr>
          <w:rFonts w:ascii="宋体" w:hAnsi="宋体"/>
          <w:b/>
          <w:bCs/>
          <w:sz w:val="30"/>
        </w:rPr>
      </w:pPr>
      <w:r>
        <w:rPr>
          <w:rFonts w:ascii="宋体" w:hAnsi="宋体" w:hint="eastAsia"/>
          <w:b/>
          <w:bCs/>
          <w:sz w:val="30"/>
        </w:rPr>
        <w:t xml:space="preserve">  </w:t>
      </w:r>
      <w:r>
        <w:rPr>
          <w:rFonts w:ascii="宋体" w:hAnsi="宋体" w:hint="eastAsia"/>
          <w:b/>
          <w:bCs/>
          <w:sz w:val="30"/>
        </w:rPr>
        <w:t>专业</w:t>
      </w:r>
      <w:r>
        <w:rPr>
          <w:rFonts w:ascii="宋体" w:hAnsi="宋体" w:hint="eastAsia"/>
          <w:b/>
          <w:bCs/>
          <w:sz w:val="30"/>
        </w:rPr>
        <w:t>(</w:t>
      </w:r>
      <w:r>
        <w:rPr>
          <w:rFonts w:ascii="宋体" w:hAnsi="宋体" w:hint="eastAsia"/>
          <w:b/>
          <w:bCs/>
          <w:sz w:val="30"/>
        </w:rPr>
        <w:t>方向</w:t>
      </w:r>
      <w:r>
        <w:rPr>
          <w:rFonts w:ascii="宋体" w:hAnsi="宋体" w:hint="eastAsia"/>
          <w:b/>
          <w:bCs/>
          <w:sz w:val="30"/>
        </w:rPr>
        <w:t>)</w:t>
      </w:r>
      <w:r>
        <w:rPr>
          <w:rFonts w:ascii="宋体" w:hAnsi="宋体" w:hint="eastAsia"/>
          <w:b/>
          <w:bCs/>
          <w:sz w:val="30"/>
        </w:rPr>
        <w:t>：</w:t>
      </w:r>
      <w:r>
        <w:rPr>
          <w:rFonts w:ascii="宋体" w:hAnsi="宋体" w:hint="eastAsia"/>
          <w:b/>
          <w:bCs/>
          <w:sz w:val="30"/>
          <w:u w:val="single"/>
        </w:rPr>
        <w:t xml:space="preserve">       </w:t>
      </w:r>
      <w:r>
        <w:rPr>
          <w:rFonts w:ascii="宋体" w:hAnsi="宋体" w:hint="eastAsia"/>
          <w:b/>
          <w:bCs/>
          <w:sz w:val="30"/>
          <w:u w:val="single"/>
        </w:rPr>
        <w:t>网络工程</w:t>
      </w:r>
      <w:r>
        <w:rPr>
          <w:rFonts w:ascii="宋体" w:hAnsi="宋体" w:hint="eastAsia"/>
          <w:b/>
          <w:bCs/>
          <w:sz w:val="30"/>
          <w:u w:val="single"/>
        </w:rPr>
        <w:t xml:space="preserve">           </w:t>
      </w:r>
    </w:p>
    <w:p w:rsidR="000A0B62" w:rsidRDefault="000A0B62" w:rsidP="000A0B62">
      <w:pPr>
        <w:spacing w:line="300" w:lineRule="auto"/>
        <w:ind w:firstLine="868"/>
        <w:rPr>
          <w:rFonts w:ascii="宋体" w:hAnsi="宋体"/>
          <w:b/>
          <w:bCs/>
          <w:sz w:val="30"/>
        </w:rPr>
      </w:pPr>
      <w:r>
        <w:rPr>
          <w:rFonts w:ascii="宋体" w:hAnsi="宋体" w:hint="eastAsia"/>
          <w:b/>
          <w:bCs/>
          <w:sz w:val="30"/>
        </w:rPr>
        <w:t xml:space="preserve">  </w:t>
      </w:r>
      <w:r>
        <w:rPr>
          <w:rFonts w:ascii="宋体" w:hAnsi="宋体" w:hint="eastAsia"/>
          <w:b/>
          <w:bCs/>
          <w:sz w:val="30"/>
        </w:rPr>
        <w:t>班</w:t>
      </w:r>
      <w:r>
        <w:rPr>
          <w:rFonts w:ascii="宋体" w:hAnsi="宋体" w:hint="eastAsia"/>
          <w:b/>
          <w:bCs/>
          <w:sz w:val="30"/>
        </w:rPr>
        <w:t xml:space="preserve">      </w:t>
      </w:r>
      <w:r>
        <w:rPr>
          <w:rFonts w:ascii="宋体" w:hAnsi="宋体" w:hint="eastAsia"/>
          <w:b/>
          <w:bCs/>
          <w:sz w:val="30"/>
        </w:rPr>
        <w:t>级：</w:t>
      </w:r>
      <w:r>
        <w:rPr>
          <w:rFonts w:ascii="宋体" w:hAnsi="宋体" w:hint="eastAsia"/>
          <w:b/>
          <w:bCs/>
          <w:sz w:val="30"/>
          <w:u w:val="single"/>
        </w:rPr>
        <w:t>网络</w:t>
      </w:r>
      <w:r>
        <w:rPr>
          <w:rFonts w:ascii="宋体" w:hAnsi="宋体" w:hint="eastAsia"/>
          <w:b/>
          <w:bCs/>
          <w:sz w:val="30"/>
          <w:u w:val="single"/>
        </w:rPr>
        <w:t>14-</w:t>
      </w:r>
      <w:r>
        <w:rPr>
          <w:rFonts w:ascii="宋体" w:hAnsi="宋体"/>
          <w:b/>
          <w:bCs/>
          <w:sz w:val="30"/>
          <w:u w:val="single"/>
        </w:rPr>
        <w:t>2</w:t>
      </w:r>
      <w:r>
        <w:rPr>
          <w:rFonts w:ascii="宋体" w:hAnsi="宋体" w:hint="eastAsia"/>
          <w:b/>
          <w:bCs/>
          <w:sz w:val="30"/>
          <w:u w:val="single"/>
        </w:rPr>
        <w:t>班</w:t>
      </w:r>
      <w:r>
        <w:rPr>
          <w:rFonts w:ascii="宋体" w:hAnsi="宋体" w:hint="eastAsia"/>
          <w:b/>
          <w:bCs/>
          <w:sz w:val="30"/>
          <w:u w:val="single"/>
        </w:rPr>
        <w:t xml:space="preserve"> </w:t>
      </w:r>
      <w:r>
        <w:rPr>
          <w:rFonts w:ascii="宋体" w:hAnsi="宋体" w:hint="eastAsia"/>
          <w:b/>
          <w:bCs/>
          <w:sz w:val="30"/>
        </w:rPr>
        <w:t>学号：</w:t>
      </w:r>
      <w:r>
        <w:rPr>
          <w:rFonts w:ascii="宋体" w:hAnsi="宋体" w:hint="eastAsia"/>
          <w:b/>
          <w:bCs/>
          <w:sz w:val="30"/>
          <w:u w:val="single"/>
        </w:rPr>
        <w:t xml:space="preserve"> </w:t>
      </w:r>
      <w:r>
        <w:rPr>
          <w:rFonts w:ascii="宋体" w:hAnsi="宋体"/>
          <w:b/>
          <w:bCs/>
          <w:sz w:val="30"/>
          <w:u w:val="single"/>
        </w:rPr>
        <w:t>3140757208</w:t>
      </w:r>
    </w:p>
    <w:p w:rsidR="000A0B62" w:rsidRDefault="000A0B62" w:rsidP="000A0B62">
      <w:pPr>
        <w:spacing w:line="300" w:lineRule="auto"/>
        <w:ind w:firstLine="868"/>
        <w:rPr>
          <w:rFonts w:ascii="宋体" w:hAnsi="宋体"/>
          <w:b/>
          <w:bCs/>
          <w:sz w:val="30"/>
        </w:rPr>
      </w:pPr>
      <w:r>
        <w:rPr>
          <w:rFonts w:ascii="宋体" w:hAnsi="宋体" w:hint="eastAsia"/>
          <w:b/>
          <w:bCs/>
          <w:sz w:val="30"/>
        </w:rPr>
        <w:t xml:space="preserve">  </w:t>
      </w:r>
      <w:r>
        <w:rPr>
          <w:rFonts w:ascii="宋体" w:hAnsi="宋体" w:hint="eastAsia"/>
          <w:b/>
          <w:bCs/>
          <w:sz w:val="30"/>
        </w:rPr>
        <w:t>学</w:t>
      </w:r>
      <w:r>
        <w:rPr>
          <w:rFonts w:ascii="宋体" w:hAnsi="宋体" w:hint="eastAsia"/>
          <w:b/>
          <w:bCs/>
          <w:sz w:val="30"/>
        </w:rPr>
        <w:t xml:space="preserve">      </w:t>
      </w:r>
      <w:r>
        <w:rPr>
          <w:rFonts w:ascii="宋体" w:hAnsi="宋体" w:hint="eastAsia"/>
          <w:b/>
          <w:bCs/>
          <w:sz w:val="30"/>
        </w:rPr>
        <w:t>生：</w:t>
      </w:r>
      <w:r>
        <w:rPr>
          <w:rFonts w:ascii="宋体" w:hAnsi="宋体" w:hint="eastAsia"/>
          <w:b/>
          <w:bCs/>
          <w:sz w:val="30"/>
          <w:u w:val="single"/>
        </w:rPr>
        <w:t xml:space="preserve">  </w:t>
      </w:r>
      <w:r>
        <w:rPr>
          <w:rFonts w:ascii="宋体" w:hAnsi="宋体" w:hint="eastAsia"/>
          <w:b/>
          <w:bCs/>
          <w:sz w:val="30"/>
          <w:u w:val="single"/>
        </w:rPr>
        <w:t>覃璠科</w:t>
      </w:r>
      <w:r>
        <w:rPr>
          <w:rFonts w:ascii="宋体" w:hAnsi="宋体" w:hint="eastAsia"/>
          <w:b/>
          <w:bCs/>
          <w:sz w:val="30"/>
          <w:u w:val="single"/>
        </w:rPr>
        <w:t xml:space="preserve">                  </w:t>
      </w:r>
    </w:p>
    <w:p w:rsidR="000A0B62" w:rsidRDefault="000A0B62" w:rsidP="000A0B62">
      <w:pPr>
        <w:spacing w:line="300" w:lineRule="auto"/>
        <w:ind w:firstLine="868"/>
        <w:rPr>
          <w:rFonts w:ascii="宋体" w:hAnsi="宋体"/>
          <w:b/>
          <w:bCs/>
          <w:sz w:val="30"/>
          <w:u w:val="single"/>
        </w:rPr>
      </w:pPr>
      <w:r>
        <w:rPr>
          <w:rFonts w:ascii="宋体" w:hAnsi="宋体" w:hint="eastAsia"/>
          <w:b/>
          <w:bCs/>
          <w:sz w:val="30"/>
        </w:rPr>
        <w:t xml:space="preserve">  </w:t>
      </w:r>
      <w:r>
        <w:rPr>
          <w:rFonts w:ascii="宋体" w:hAnsi="宋体" w:hint="eastAsia"/>
          <w:b/>
          <w:bCs/>
          <w:spacing w:val="40"/>
          <w:sz w:val="30"/>
        </w:rPr>
        <w:t>指导教师</w:t>
      </w:r>
      <w:r>
        <w:rPr>
          <w:rFonts w:ascii="宋体" w:hAnsi="宋体" w:hint="eastAsia"/>
          <w:b/>
          <w:bCs/>
          <w:sz w:val="30"/>
        </w:rPr>
        <w:t>：</w:t>
      </w:r>
      <w:r>
        <w:rPr>
          <w:rFonts w:ascii="宋体" w:hAnsi="宋体" w:hint="eastAsia"/>
          <w:b/>
          <w:bCs/>
          <w:sz w:val="30"/>
          <w:u w:val="single"/>
        </w:rPr>
        <w:t xml:space="preserve">  </w:t>
      </w:r>
      <w:r>
        <w:rPr>
          <w:rFonts w:ascii="宋体" w:hAnsi="宋体" w:hint="eastAsia"/>
          <w:b/>
          <w:bCs/>
          <w:sz w:val="30"/>
          <w:u w:val="single"/>
        </w:rPr>
        <w:t>叶恒舟</w:t>
      </w:r>
      <w:r>
        <w:rPr>
          <w:rFonts w:ascii="宋体" w:hAnsi="宋体" w:hint="eastAsia"/>
          <w:b/>
          <w:bCs/>
          <w:sz w:val="30"/>
          <w:u w:val="single"/>
        </w:rPr>
        <w:t xml:space="preserve">  </w:t>
      </w:r>
      <w:r>
        <w:rPr>
          <w:rFonts w:ascii="宋体" w:hAnsi="宋体" w:hint="eastAsia"/>
          <w:b/>
          <w:bCs/>
          <w:sz w:val="30"/>
        </w:rPr>
        <w:t>职称：</w:t>
      </w:r>
      <w:r>
        <w:rPr>
          <w:rFonts w:ascii="宋体" w:hAnsi="宋体" w:hint="eastAsia"/>
          <w:b/>
          <w:bCs/>
          <w:sz w:val="30"/>
          <w:u w:val="single"/>
        </w:rPr>
        <w:t xml:space="preserve">  </w:t>
      </w:r>
      <w:r>
        <w:rPr>
          <w:rFonts w:ascii="宋体" w:hAnsi="宋体" w:hint="eastAsia"/>
          <w:b/>
          <w:bCs/>
          <w:sz w:val="30"/>
          <w:u w:val="single"/>
        </w:rPr>
        <w:t>教授</w:t>
      </w:r>
      <w:r>
        <w:rPr>
          <w:rFonts w:ascii="宋体" w:hAnsi="宋体" w:hint="eastAsia"/>
          <w:b/>
          <w:bCs/>
          <w:sz w:val="30"/>
          <w:u w:val="single"/>
        </w:rPr>
        <w:t xml:space="preserve">    </w:t>
      </w:r>
    </w:p>
    <w:p w:rsidR="000A0B62" w:rsidRDefault="000A0B62" w:rsidP="000A0B62">
      <w:pPr>
        <w:spacing w:line="300" w:lineRule="auto"/>
        <w:ind w:firstLine="868"/>
        <w:rPr>
          <w:rFonts w:ascii="宋体" w:hAnsi="宋体"/>
          <w:b/>
          <w:bCs/>
          <w:sz w:val="30"/>
          <w:u w:val="single"/>
        </w:rPr>
      </w:pPr>
      <w:r>
        <w:rPr>
          <w:rFonts w:ascii="宋体" w:hAnsi="宋体" w:hint="eastAsia"/>
          <w:b/>
          <w:bCs/>
          <w:sz w:val="30"/>
        </w:rPr>
        <w:t xml:space="preserve">  </w:t>
      </w:r>
      <w:r w:rsidRPr="0047689A">
        <w:rPr>
          <w:rFonts w:ascii="宋体" w:hAnsi="宋体" w:hint="eastAsia"/>
          <w:b/>
          <w:bCs/>
          <w:sz w:val="30"/>
        </w:rPr>
        <w:t>日</w:t>
      </w:r>
      <w:r>
        <w:rPr>
          <w:rFonts w:ascii="宋体" w:hAnsi="宋体" w:hint="eastAsia"/>
          <w:b/>
          <w:bCs/>
          <w:sz w:val="30"/>
        </w:rPr>
        <w:t xml:space="preserve">      </w:t>
      </w:r>
      <w:r w:rsidRPr="0047689A">
        <w:rPr>
          <w:rFonts w:ascii="宋体" w:hAnsi="宋体" w:hint="eastAsia"/>
          <w:b/>
          <w:bCs/>
          <w:sz w:val="30"/>
        </w:rPr>
        <w:t>期</w:t>
      </w:r>
      <w:r>
        <w:rPr>
          <w:rFonts w:ascii="宋体" w:hAnsi="宋体" w:hint="eastAsia"/>
          <w:b/>
          <w:bCs/>
          <w:sz w:val="30"/>
        </w:rPr>
        <w:t>：</w:t>
      </w:r>
      <w:r>
        <w:rPr>
          <w:rFonts w:ascii="宋体" w:hAnsi="宋体" w:hint="eastAsia"/>
          <w:b/>
          <w:bCs/>
          <w:sz w:val="30"/>
          <w:u w:val="single"/>
        </w:rPr>
        <w:t xml:space="preserve">   2018</w:t>
      </w:r>
      <w:r>
        <w:rPr>
          <w:rFonts w:ascii="宋体" w:hAnsi="宋体" w:hint="eastAsia"/>
          <w:b/>
          <w:bCs/>
          <w:sz w:val="30"/>
          <w:u w:val="single"/>
        </w:rPr>
        <w:t>年</w:t>
      </w:r>
      <w:r>
        <w:rPr>
          <w:rFonts w:ascii="宋体" w:hAnsi="宋体"/>
          <w:b/>
          <w:bCs/>
          <w:sz w:val="30"/>
          <w:u w:val="single"/>
        </w:rPr>
        <w:t>3</w:t>
      </w:r>
      <w:r>
        <w:rPr>
          <w:rFonts w:ascii="宋体" w:hAnsi="宋体" w:hint="eastAsia"/>
          <w:b/>
          <w:bCs/>
          <w:sz w:val="30"/>
          <w:u w:val="single"/>
        </w:rPr>
        <w:t>月</w:t>
      </w:r>
      <w:r>
        <w:rPr>
          <w:rFonts w:ascii="宋体" w:hAnsi="宋体"/>
          <w:b/>
          <w:bCs/>
          <w:sz w:val="30"/>
          <w:u w:val="single"/>
        </w:rPr>
        <w:t>10</w:t>
      </w:r>
      <w:r>
        <w:rPr>
          <w:rFonts w:ascii="宋体" w:hAnsi="宋体" w:hint="eastAsia"/>
          <w:b/>
          <w:bCs/>
          <w:sz w:val="30"/>
          <w:u w:val="single"/>
        </w:rPr>
        <w:t>日</w:t>
      </w:r>
      <w:r>
        <w:rPr>
          <w:rFonts w:ascii="宋体" w:hAnsi="宋体" w:hint="eastAsia"/>
          <w:b/>
          <w:bCs/>
          <w:sz w:val="30"/>
          <w:u w:val="single"/>
        </w:rPr>
        <w:t xml:space="preserve">        </w:t>
      </w:r>
    </w:p>
    <w:p w:rsidR="00753443" w:rsidRDefault="00753443" w:rsidP="000A0B62">
      <w:pPr>
        <w:spacing w:line="300" w:lineRule="auto"/>
        <w:ind w:firstLine="868"/>
        <w:rPr>
          <w:rFonts w:ascii="宋体" w:hAnsi="宋体"/>
          <w:b/>
          <w:bCs/>
          <w:sz w:val="30"/>
          <w:u w:val="single"/>
        </w:rPr>
      </w:pPr>
    </w:p>
    <w:p w:rsidR="00753443" w:rsidRDefault="00753443" w:rsidP="000A0B62">
      <w:pPr>
        <w:spacing w:line="300" w:lineRule="auto"/>
        <w:ind w:firstLine="868"/>
        <w:rPr>
          <w:rFonts w:ascii="宋体" w:hAnsi="宋体"/>
          <w:b/>
          <w:bCs/>
          <w:sz w:val="30"/>
          <w:u w:val="single"/>
        </w:rPr>
      </w:pPr>
    </w:p>
    <w:p w:rsidR="00753443" w:rsidRDefault="00753443" w:rsidP="000A0B62">
      <w:pPr>
        <w:spacing w:line="300" w:lineRule="auto"/>
        <w:ind w:firstLine="868"/>
        <w:rPr>
          <w:rFonts w:ascii="宋体" w:hAnsi="宋体"/>
          <w:b/>
          <w:bCs/>
          <w:sz w:val="30"/>
          <w:u w:val="single"/>
        </w:rPr>
      </w:pPr>
    </w:p>
    <w:p w:rsidR="00753443" w:rsidRPr="000A0B62" w:rsidRDefault="00753443" w:rsidP="000A0B62">
      <w:pPr>
        <w:spacing w:line="300" w:lineRule="auto"/>
        <w:ind w:firstLine="868"/>
        <w:rPr>
          <w:rFonts w:ascii="宋体" w:hAnsi="宋体"/>
          <w:b/>
          <w:bCs/>
          <w:sz w:val="30"/>
          <w:u w:val="single"/>
        </w:rPr>
      </w:pPr>
    </w:p>
    <w:p w:rsidR="007B377C" w:rsidRPr="00692F03" w:rsidRDefault="00D3392F" w:rsidP="00692F03">
      <w:pPr>
        <w:pStyle w:val="a8"/>
        <w:spacing w:line="360" w:lineRule="auto"/>
        <w:rPr>
          <w:rFonts w:ascii="宋体" w:eastAsia="宋体" w:hAnsi="宋体"/>
        </w:rPr>
      </w:pPr>
      <w:r w:rsidRPr="00692F03">
        <w:rPr>
          <w:rFonts w:ascii="宋体" w:eastAsia="宋体" w:hAnsi="宋体" w:hint="eastAsia"/>
        </w:rPr>
        <w:lastRenderedPageBreak/>
        <w:t>支持人脸识别的超市收银系统研发</w:t>
      </w:r>
    </w:p>
    <w:p w:rsidR="00D3392F" w:rsidRPr="00692F03" w:rsidRDefault="00D3392F" w:rsidP="00692F03">
      <w:pPr>
        <w:pStyle w:val="1"/>
        <w:numPr>
          <w:ilvl w:val="0"/>
          <w:numId w:val="1"/>
        </w:numPr>
        <w:spacing w:line="360" w:lineRule="auto"/>
        <w:rPr>
          <w:rFonts w:ascii="宋体" w:eastAsia="宋体" w:hAnsi="宋体"/>
        </w:rPr>
      </w:pPr>
      <w:r w:rsidRPr="00692F03">
        <w:rPr>
          <w:rFonts w:ascii="宋体" w:eastAsia="宋体" w:hAnsi="宋体" w:hint="eastAsia"/>
        </w:rPr>
        <w:t>引言</w:t>
      </w:r>
    </w:p>
    <w:p w:rsidR="00D3392F" w:rsidRPr="00692F03" w:rsidRDefault="00D3392F" w:rsidP="00692F03">
      <w:pPr>
        <w:pStyle w:val="2"/>
        <w:spacing w:line="360" w:lineRule="auto"/>
        <w:rPr>
          <w:rFonts w:ascii="宋体" w:eastAsia="宋体" w:hAnsi="宋体"/>
        </w:rPr>
      </w:pPr>
      <w:r w:rsidRPr="00692F03">
        <w:rPr>
          <w:rFonts w:ascii="宋体" w:eastAsia="宋体" w:hAnsi="宋体" w:hint="eastAsia"/>
        </w:rPr>
        <w:t>1.</w:t>
      </w:r>
      <w:r w:rsidRPr="00692F03">
        <w:rPr>
          <w:rFonts w:ascii="宋体" w:eastAsia="宋体" w:hAnsi="宋体"/>
        </w:rPr>
        <w:t>1</w:t>
      </w:r>
      <w:r w:rsidRPr="00692F03">
        <w:rPr>
          <w:rFonts w:ascii="宋体" w:eastAsia="宋体" w:hAnsi="宋体" w:hint="eastAsia"/>
        </w:rPr>
        <w:t>、编写目的</w:t>
      </w:r>
    </w:p>
    <w:p w:rsidR="00D3392F" w:rsidRPr="00692F03" w:rsidRDefault="00D3392F" w:rsidP="00692F03">
      <w:pPr>
        <w:spacing w:line="360" w:lineRule="auto"/>
        <w:ind w:firstLineChars="200" w:firstLine="480"/>
        <w:rPr>
          <w:rFonts w:ascii="宋体" w:eastAsia="宋体" w:hAnsi="宋体"/>
          <w:sz w:val="24"/>
        </w:rPr>
      </w:pPr>
      <w:r w:rsidRPr="00692F03">
        <w:rPr>
          <w:rFonts w:ascii="宋体" w:eastAsia="宋体" w:hAnsi="宋体" w:hint="eastAsia"/>
          <w:sz w:val="24"/>
        </w:rPr>
        <w:t>本文档主要描述的是“</w:t>
      </w:r>
      <w:r w:rsidR="00E84A9E" w:rsidRPr="00692F03">
        <w:rPr>
          <w:rFonts w:ascii="宋体" w:eastAsia="宋体" w:hAnsi="宋体" w:hint="eastAsia"/>
          <w:sz w:val="24"/>
        </w:rPr>
        <w:t>支持人脸识别的超市收银系统研发</w:t>
      </w:r>
      <w:r w:rsidRPr="00692F03">
        <w:rPr>
          <w:rFonts w:ascii="宋体" w:eastAsia="宋体" w:hAnsi="宋体" w:hint="eastAsia"/>
          <w:sz w:val="24"/>
        </w:rPr>
        <w:t>”开发、实施的方案，以及整个项目的模块设计、数据库设计、逻辑分析等各项内容的阐述。为明确用户的需求，在实际工作中参照并以此为标准说明产品的需求要完成的功能、性能等，特编写此文档。</w:t>
      </w:r>
    </w:p>
    <w:p w:rsidR="00D3392F" w:rsidRPr="00692F03" w:rsidRDefault="00D3392F" w:rsidP="00692F03">
      <w:pPr>
        <w:pStyle w:val="2"/>
        <w:spacing w:line="360" w:lineRule="auto"/>
        <w:rPr>
          <w:rFonts w:ascii="宋体" w:eastAsia="宋体" w:hAnsi="宋体"/>
        </w:rPr>
      </w:pPr>
      <w:r w:rsidRPr="00692F03">
        <w:rPr>
          <w:rFonts w:ascii="宋体" w:eastAsia="宋体" w:hAnsi="宋体" w:hint="eastAsia"/>
        </w:rPr>
        <w:t>1.2、读者对象</w:t>
      </w:r>
    </w:p>
    <w:p w:rsidR="00D3392F" w:rsidRPr="00692F03" w:rsidRDefault="00E84A9E" w:rsidP="00692F03">
      <w:pPr>
        <w:spacing w:line="360" w:lineRule="auto"/>
        <w:ind w:firstLineChars="200" w:firstLine="480"/>
        <w:rPr>
          <w:rFonts w:ascii="宋体" w:eastAsia="宋体" w:hAnsi="宋体"/>
          <w:sz w:val="24"/>
        </w:rPr>
      </w:pPr>
      <w:r w:rsidRPr="00692F03">
        <w:rPr>
          <w:rFonts w:ascii="宋体" w:eastAsia="宋体" w:hAnsi="宋体" w:hint="eastAsia"/>
          <w:sz w:val="24"/>
        </w:rPr>
        <w:t>本文档的读者为超市</w:t>
      </w:r>
      <w:r w:rsidR="00D3392F" w:rsidRPr="00692F03">
        <w:rPr>
          <w:rFonts w:ascii="宋体" w:eastAsia="宋体" w:hAnsi="宋体" w:hint="eastAsia"/>
          <w:sz w:val="24"/>
        </w:rPr>
        <w:t>管理员及本项目所有软件设计和开发、测试人员。</w:t>
      </w:r>
    </w:p>
    <w:p w:rsidR="00D3392F" w:rsidRPr="00692F03" w:rsidRDefault="00D3392F" w:rsidP="00692F03">
      <w:pPr>
        <w:pStyle w:val="2"/>
        <w:spacing w:line="360" w:lineRule="auto"/>
        <w:rPr>
          <w:rFonts w:ascii="宋体" w:eastAsia="宋体" w:hAnsi="宋体"/>
        </w:rPr>
      </w:pPr>
      <w:r w:rsidRPr="00692F03">
        <w:rPr>
          <w:rFonts w:ascii="宋体" w:eastAsia="宋体" w:hAnsi="宋体" w:hint="eastAsia"/>
        </w:rPr>
        <w:t>1.3、背景说明</w:t>
      </w:r>
    </w:p>
    <w:p w:rsidR="00E84A9E" w:rsidRPr="00692F03" w:rsidRDefault="00E84A9E" w:rsidP="00692F03">
      <w:pPr>
        <w:spacing w:line="360" w:lineRule="auto"/>
        <w:ind w:firstLineChars="200" w:firstLine="480"/>
        <w:rPr>
          <w:rFonts w:ascii="宋体" w:eastAsia="宋体" w:hAnsi="宋体"/>
          <w:sz w:val="24"/>
          <w:szCs w:val="24"/>
        </w:rPr>
      </w:pPr>
      <w:r w:rsidRPr="00692F03">
        <w:rPr>
          <w:rFonts w:ascii="宋体" w:eastAsia="宋体" w:hAnsi="宋体" w:hint="eastAsia"/>
          <w:sz w:val="24"/>
          <w:szCs w:val="24"/>
        </w:rPr>
        <w:t>现如今，服务行业的发展越来越快，并且竞争也越来越激烈，一个中小型的超市怎么样去提高服务质量、管理能力显得越来越重要</w:t>
      </w:r>
      <w:r w:rsidRPr="00692F03">
        <w:rPr>
          <w:rFonts w:ascii="宋体" w:eastAsia="宋体" w:hAnsi="宋体" w:hint="eastAsia"/>
          <w:b/>
          <w:sz w:val="24"/>
          <w:szCs w:val="24"/>
          <w:vertAlign w:val="superscript"/>
        </w:rPr>
        <w:t>[</w:t>
      </w:r>
      <w:r w:rsidRPr="00692F03">
        <w:rPr>
          <w:rFonts w:ascii="宋体" w:eastAsia="宋体" w:hAnsi="宋体"/>
          <w:b/>
          <w:sz w:val="24"/>
          <w:szCs w:val="24"/>
          <w:vertAlign w:val="superscript"/>
        </w:rPr>
        <w:t>1</w:t>
      </w:r>
      <w:r w:rsidRPr="00692F03">
        <w:rPr>
          <w:rFonts w:ascii="宋体" w:eastAsia="宋体" w:hAnsi="宋体" w:hint="eastAsia"/>
          <w:b/>
          <w:sz w:val="24"/>
          <w:szCs w:val="24"/>
          <w:vertAlign w:val="superscript"/>
        </w:rPr>
        <w:t>]</w:t>
      </w:r>
      <w:r w:rsidRPr="00692F03">
        <w:rPr>
          <w:rFonts w:ascii="宋体" w:eastAsia="宋体" w:hAnsi="宋体"/>
          <w:sz w:val="24"/>
          <w:szCs w:val="24"/>
          <w:vertAlign w:val="superscript"/>
        </w:rPr>
        <w:t xml:space="preserve"> </w:t>
      </w:r>
      <w:r w:rsidRPr="00692F03">
        <w:rPr>
          <w:rFonts w:ascii="宋体" w:eastAsia="宋体" w:hAnsi="宋体" w:hint="eastAsia"/>
          <w:sz w:val="24"/>
          <w:szCs w:val="24"/>
        </w:rPr>
        <w:t>。如果不使用一个安全可靠的超市管理系统，还是像旧时代那样单凭手工操作，不仅会让工作效率低下，而且还会对超市的服务质量造成很大的影响，进一步影响到超市的经济效益。超市为了避免这些缺点，通常会使用一个功能较为完善的软件系统，而不再使用纸和笔来记录，这不仅可以方便、快速、准确的完成顾客的结账需求，还可以提供给超市管理人员重要的销售数据，让管理者能够做出更加正确的销售决策，提供超市的盈利水平。</w:t>
      </w:r>
    </w:p>
    <w:p w:rsidR="00D3392F" w:rsidRPr="00692F03" w:rsidRDefault="00E84A9E" w:rsidP="00692F03">
      <w:pPr>
        <w:widowControl/>
        <w:spacing w:line="360" w:lineRule="auto"/>
        <w:ind w:firstLineChars="200" w:firstLine="480"/>
        <w:jc w:val="left"/>
        <w:rPr>
          <w:rFonts w:ascii="宋体" w:eastAsia="宋体" w:hAnsi="宋体" w:cs="宋体"/>
          <w:color w:val="000000"/>
          <w:kern w:val="0"/>
          <w:sz w:val="24"/>
        </w:rPr>
      </w:pPr>
      <w:r w:rsidRPr="00692F03">
        <w:rPr>
          <w:rFonts w:ascii="宋体" w:eastAsia="宋体" w:hAnsi="宋体" w:hint="eastAsia"/>
          <w:sz w:val="24"/>
          <w:szCs w:val="24"/>
        </w:rPr>
        <w:t>比较大型的超市往往不是只有一个收银员，而且收银员的工作内容又关乎超市的经济利益，在当前信息科学技术飞速发展的背景下，保密技术和认证技术是信息安全能够实现的两个关键技术，在某些情况下，认证比保密更重要许多，使用身份认证可以拒绝非相关人员使用系统，防止其通过违法操作窃取重要信息。因此，提供一个可靠而方便的收银员身份认证登录方式可以提高超市信息的安全性，人脸识别技术在我们平时的生活中是最为友好方便的快速身份</w:t>
      </w:r>
      <w:r w:rsidRPr="00692F03">
        <w:rPr>
          <w:rFonts w:ascii="宋体" w:eastAsia="宋体" w:hAnsi="宋体" w:hint="eastAsia"/>
          <w:sz w:val="24"/>
          <w:szCs w:val="24"/>
        </w:rPr>
        <w:lastRenderedPageBreak/>
        <w:t>识别方式。综合各方面的因素考虑，给超市的收银系统提供一个刷脸登录方式是很有必要的。</w:t>
      </w:r>
    </w:p>
    <w:p w:rsidR="00D3392F" w:rsidRPr="00692F03" w:rsidRDefault="00D3392F" w:rsidP="00692F03">
      <w:pPr>
        <w:pStyle w:val="2"/>
        <w:spacing w:line="360" w:lineRule="auto"/>
        <w:rPr>
          <w:rFonts w:ascii="宋体" w:eastAsia="宋体" w:hAnsi="宋体"/>
        </w:rPr>
      </w:pPr>
      <w:r w:rsidRPr="00692F03">
        <w:rPr>
          <w:rFonts w:ascii="宋体" w:eastAsia="宋体" w:hAnsi="宋体" w:hint="eastAsia"/>
        </w:rPr>
        <w:t>1.4、术语定义</w:t>
      </w:r>
    </w:p>
    <w:p w:rsidR="00D3392F" w:rsidRPr="00692F03" w:rsidRDefault="00D3392F" w:rsidP="00692F03">
      <w:pPr>
        <w:pStyle w:val="3"/>
        <w:spacing w:line="360" w:lineRule="auto"/>
        <w:rPr>
          <w:rFonts w:ascii="宋体" w:eastAsia="宋体" w:hAnsi="宋体"/>
        </w:rPr>
      </w:pPr>
      <w:r w:rsidRPr="00692F03">
        <w:rPr>
          <w:rFonts w:ascii="宋体" w:eastAsia="宋体" w:hAnsi="宋体" w:hint="eastAsia"/>
        </w:rPr>
        <w:t>1.4.1、专门术语</w:t>
      </w:r>
    </w:p>
    <w:p w:rsidR="00D3392F" w:rsidRPr="00692F03" w:rsidRDefault="00D3392F" w:rsidP="00692F03">
      <w:pPr>
        <w:spacing w:line="360" w:lineRule="auto"/>
        <w:ind w:firstLineChars="200" w:firstLine="480"/>
        <w:rPr>
          <w:rFonts w:ascii="宋体" w:eastAsia="宋体" w:hAnsi="宋体"/>
        </w:rPr>
      </w:pPr>
      <w:r w:rsidRPr="00692F03">
        <w:rPr>
          <w:rFonts w:ascii="宋体" w:eastAsia="宋体" w:hAnsi="宋体" w:hint="eastAsia"/>
          <w:sz w:val="24"/>
        </w:rPr>
        <w:t>商品条形码: 系统内部商品编号，每种商品具有唯一的条形码，对于某些价格一样的商品，可以使用自定义条形码。</w:t>
      </w:r>
    </w:p>
    <w:p w:rsidR="00D3392F" w:rsidRPr="00692F03" w:rsidRDefault="00E84A9E" w:rsidP="00692F03">
      <w:pPr>
        <w:spacing w:line="360" w:lineRule="auto"/>
        <w:ind w:firstLineChars="200" w:firstLine="480"/>
        <w:rPr>
          <w:rFonts w:ascii="宋体" w:eastAsia="宋体" w:hAnsi="宋体"/>
          <w:sz w:val="24"/>
        </w:rPr>
      </w:pPr>
      <w:r w:rsidRPr="00692F03">
        <w:rPr>
          <w:rFonts w:ascii="宋体" w:eastAsia="宋体" w:hAnsi="宋体" w:hint="eastAsia"/>
          <w:sz w:val="24"/>
        </w:rPr>
        <w:t>MySQL</w:t>
      </w:r>
      <w:r w:rsidR="00D3392F" w:rsidRPr="00692F03">
        <w:rPr>
          <w:rFonts w:ascii="宋体" w:eastAsia="宋体" w:hAnsi="宋体" w:hint="eastAsia"/>
          <w:sz w:val="24"/>
        </w:rPr>
        <w:t>：系统服务器所使用的数据库管理系统（DBMS）。</w:t>
      </w:r>
    </w:p>
    <w:p w:rsidR="00D3392F" w:rsidRPr="00692F03" w:rsidRDefault="00D3392F" w:rsidP="00692F03">
      <w:pPr>
        <w:spacing w:line="360" w:lineRule="auto"/>
        <w:ind w:firstLineChars="200" w:firstLine="480"/>
        <w:rPr>
          <w:rFonts w:ascii="宋体" w:eastAsia="宋体" w:hAnsi="宋体"/>
          <w:sz w:val="24"/>
        </w:rPr>
      </w:pPr>
      <w:r w:rsidRPr="00692F03">
        <w:rPr>
          <w:rFonts w:ascii="宋体" w:eastAsia="宋体" w:hAnsi="宋体" w:hint="eastAsia"/>
          <w:sz w:val="24"/>
        </w:rPr>
        <w:t>SQL：一种用于访问查询数据库的语言。</w:t>
      </w:r>
    </w:p>
    <w:p w:rsidR="00D3392F" w:rsidRPr="00692F03" w:rsidRDefault="00D3392F" w:rsidP="00692F03">
      <w:pPr>
        <w:spacing w:line="360" w:lineRule="auto"/>
        <w:ind w:firstLineChars="200" w:firstLine="480"/>
        <w:rPr>
          <w:rFonts w:ascii="宋体" w:eastAsia="宋体" w:hAnsi="宋体"/>
          <w:sz w:val="24"/>
        </w:rPr>
      </w:pPr>
      <w:r w:rsidRPr="00692F03">
        <w:rPr>
          <w:rFonts w:ascii="宋体" w:eastAsia="宋体" w:hAnsi="宋体" w:hint="eastAsia"/>
          <w:sz w:val="24"/>
        </w:rPr>
        <w:t>事务流：数据进入模块后可能有多种路径进行处理。</w:t>
      </w:r>
    </w:p>
    <w:p w:rsidR="00D3392F" w:rsidRPr="00692F03" w:rsidRDefault="00D3392F" w:rsidP="00692F03">
      <w:pPr>
        <w:spacing w:line="360" w:lineRule="auto"/>
        <w:ind w:firstLineChars="200" w:firstLine="480"/>
        <w:rPr>
          <w:rFonts w:ascii="宋体" w:eastAsia="宋体" w:hAnsi="宋体"/>
          <w:sz w:val="24"/>
        </w:rPr>
      </w:pPr>
      <w:r w:rsidRPr="00692F03">
        <w:rPr>
          <w:rFonts w:ascii="宋体" w:eastAsia="宋体" w:hAnsi="宋体" w:hint="eastAsia"/>
          <w:sz w:val="24"/>
        </w:rPr>
        <w:t>主键：数据库表中的关键域，值互不相同。</w:t>
      </w:r>
    </w:p>
    <w:p w:rsidR="00D3392F" w:rsidRPr="00692F03" w:rsidRDefault="00D3392F" w:rsidP="00692F03">
      <w:pPr>
        <w:spacing w:line="360" w:lineRule="auto"/>
        <w:ind w:firstLineChars="200" w:firstLine="480"/>
        <w:rPr>
          <w:rFonts w:ascii="宋体" w:eastAsia="宋体" w:hAnsi="宋体"/>
          <w:sz w:val="24"/>
        </w:rPr>
      </w:pPr>
      <w:r w:rsidRPr="00692F03">
        <w:rPr>
          <w:rFonts w:ascii="宋体" w:eastAsia="宋体" w:hAnsi="宋体" w:hint="eastAsia"/>
          <w:sz w:val="24"/>
        </w:rPr>
        <w:t>外部主键：数据库表中与其他表主键关联的域。</w:t>
      </w:r>
    </w:p>
    <w:p w:rsidR="003153D9" w:rsidRPr="00692F03" w:rsidRDefault="003153D9" w:rsidP="00692F03">
      <w:pPr>
        <w:spacing w:line="360" w:lineRule="auto"/>
        <w:ind w:firstLineChars="200" w:firstLine="480"/>
        <w:rPr>
          <w:rFonts w:ascii="宋体" w:eastAsia="宋体" w:hAnsi="宋体"/>
          <w:sz w:val="24"/>
        </w:rPr>
      </w:pPr>
      <w:r w:rsidRPr="00692F03">
        <w:rPr>
          <w:rFonts w:ascii="宋体" w:eastAsia="宋体" w:hAnsi="宋体" w:hint="eastAsia"/>
          <w:sz w:val="24"/>
        </w:rPr>
        <w:t>人脸识别：</w:t>
      </w:r>
      <w:r w:rsidRPr="00692F03">
        <w:rPr>
          <w:rFonts w:ascii="宋体" w:eastAsia="宋体" w:hAnsi="宋体" w:cs="Arial"/>
          <w:color w:val="333333"/>
          <w:sz w:val="24"/>
          <w:szCs w:val="24"/>
          <w:shd w:val="clear" w:color="auto" w:fill="FFFFFF"/>
        </w:rPr>
        <w:t>基于人的脸部特征信息进行身份识别的一种生物识别技术。用摄像机或摄像头采集含有人脸的图像或视频流，并自动在图像中检测和跟踪人脸，进而对检测到的人脸进行脸部的一系列相关技术</w:t>
      </w:r>
    </w:p>
    <w:p w:rsidR="00D3392F" w:rsidRPr="00692F03" w:rsidRDefault="00D3392F" w:rsidP="00692F03">
      <w:pPr>
        <w:pStyle w:val="3"/>
        <w:spacing w:line="360" w:lineRule="auto"/>
        <w:rPr>
          <w:rFonts w:ascii="宋体" w:eastAsia="宋体" w:hAnsi="宋体"/>
        </w:rPr>
      </w:pPr>
      <w:r w:rsidRPr="00692F03">
        <w:rPr>
          <w:rFonts w:ascii="宋体" w:eastAsia="宋体" w:hAnsi="宋体" w:hint="eastAsia"/>
        </w:rPr>
        <w:t>1.4.2、定义</w:t>
      </w:r>
    </w:p>
    <w:p w:rsidR="00D3392F" w:rsidRPr="00692F03" w:rsidRDefault="00D3392F" w:rsidP="00692F03">
      <w:pPr>
        <w:spacing w:line="360" w:lineRule="auto"/>
        <w:ind w:firstLineChars="200" w:firstLine="480"/>
        <w:rPr>
          <w:rFonts w:ascii="宋体" w:eastAsia="宋体" w:hAnsi="宋体"/>
          <w:sz w:val="32"/>
          <w:szCs w:val="32"/>
        </w:rPr>
      </w:pPr>
      <w:r w:rsidRPr="00692F03">
        <w:rPr>
          <w:rFonts w:ascii="宋体" w:eastAsia="宋体" w:hAnsi="宋体" w:hint="eastAsia"/>
          <w:sz w:val="24"/>
        </w:rPr>
        <w:t>超市</w:t>
      </w:r>
      <w:r w:rsidR="00E84A9E" w:rsidRPr="00692F03">
        <w:rPr>
          <w:rFonts w:ascii="宋体" w:eastAsia="宋体" w:hAnsi="宋体" w:hint="eastAsia"/>
          <w:sz w:val="24"/>
        </w:rPr>
        <w:t>收银</w:t>
      </w:r>
      <w:r w:rsidRPr="00692F03">
        <w:rPr>
          <w:rFonts w:ascii="宋体" w:eastAsia="宋体" w:hAnsi="宋体" w:hint="eastAsia"/>
          <w:sz w:val="24"/>
        </w:rPr>
        <w:t>系统、</w:t>
      </w:r>
      <w:r w:rsidR="00E84A9E" w:rsidRPr="00692F03">
        <w:rPr>
          <w:rFonts w:ascii="宋体" w:eastAsia="宋体" w:hAnsi="宋体" w:hint="eastAsia"/>
          <w:sz w:val="24"/>
        </w:rPr>
        <w:t>MySQL</w:t>
      </w:r>
      <w:r w:rsidRPr="00692F03">
        <w:rPr>
          <w:rFonts w:ascii="宋体" w:eastAsia="宋体" w:hAnsi="宋体" w:hint="eastAsia"/>
          <w:sz w:val="24"/>
        </w:rPr>
        <w:t>数据库</w:t>
      </w:r>
      <w:r w:rsidR="003153D9" w:rsidRPr="00692F03">
        <w:rPr>
          <w:rFonts w:ascii="宋体" w:eastAsia="宋体" w:hAnsi="宋体" w:hint="eastAsia"/>
          <w:sz w:val="24"/>
        </w:rPr>
        <w:t>、人脸识别</w:t>
      </w:r>
    </w:p>
    <w:p w:rsidR="00D3392F" w:rsidRPr="00692F03" w:rsidRDefault="00D3392F" w:rsidP="00692F03">
      <w:pPr>
        <w:pStyle w:val="1"/>
        <w:numPr>
          <w:ilvl w:val="0"/>
          <w:numId w:val="1"/>
        </w:numPr>
        <w:spacing w:line="360" w:lineRule="auto"/>
        <w:rPr>
          <w:rFonts w:ascii="宋体" w:eastAsia="宋体" w:hAnsi="宋体"/>
        </w:rPr>
      </w:pPr>
      <w:r w:rsidRPr="00692F03">
        <w:rPr>
          <w:rFonts w:ascii="宋体" w:eastAsia="宋体" w:hAnsi="宋体" w:hint="eastAsia"/>
        </w:rPr>
        <w:t>任务概述</w:t>
      </w:r>
    </w:p>
    <w:p w:rsidR="00D3392F" w:rsidRPr="00692F03" w:rsidRDefault="00D3392F" w:rsidP="00692F03">
      <w:pPr>
        <w:pStyle w:val="2"/>
        <w:spacing w:line="360" w:lineRule="auto"/>
        <w:rPr>
          <w:rFonts w:ascii="宋体" w:eastAsia="宋体" w:hAnsi="宋体"/>
        </w:rPr>
      </w:pPr>
      <w:r w:rsidRPr="00692F03">
        <w:rPr>
          <w:rFonts w:ascii="宋体" w:eastAsia="宋体" w:hAnsi="宋体" w:hint="eastAsia"/>
        </w:rPr>
        <w:t>2.1、目标</w:t>
      </w:r>
    </w:p>
    <w:p w:rsidR="003153D9" w:rsidRPr="00692F03" w:rsidRDefault="00D3392F" w:rsidP="00692F03">
      <w:pPr>
        <w:spacing w:line="360" w:lineRule="auto"/>
        <w:ind w:firstLineChars="200" w:firstLine="480"/>
        <w:rPr>
          <w:rFonts w:ascii="宋体" w:eastAsia="宋体" w:hAnsi="宋体"/>
          <w:sz w:val="24"/>
        </w:rPr>
      </w:pPr>
      <w:r w:rsidRPr="00692F03">
        <w:rPr>
          <w:rFonts w:ascii="宋体" w:eastAsia="宋体" w:hAnsi="宋体" w:hint="eastAsia"/>
          <w:sz w:val="24"/>
        </w:rPr>
        <w:t>主要开发目标是</w:t>
      </w:r>
    </w:p>
    <w:p w:rsidR="003153D9" w:rsidRPr="00692F03" w:rsidRDefault="003153D9" w:rsidP="00692F03">
      <w:pPr>
        <w:spacing w:line="360" w:lineRule="auto"/>
        <w:rPr>
          <w:rFonts w:ascii="宋体" w:eastAsia="宋体" w:hAnsi="宋体"/>
          <w:sz w:val="24"/>
          <w:szCs w:val="24"/>
        </w:rPr>
      </w:pPr>
      <w:r w:rsidRPr="00692F03">
        <w:rPr>
          <w:rFonts w:ascii="宋体" w:eastAsia="宋体" w:hAnsi="宋体" w:hint="eastAsia"/>
        </w:rPr>
        <w:tab/>
      </w:r>
      <w:r w:rsidRPr="00692F03">
        <w:rPr>
          <w:rFonts w:ascii="宋体" w:eastAsia="宋体" w:hAnsi="宋体" w:hint="eastAsia"/>
          <w:sz w:val="24"/>
          <w:szCs w:val="24"/>
        </w:rPr>
        <w:sym w:font="Wingdings" w:char="F06C"/>
      </w:r>
      <w:r w:rsidRPr="00692F03">
        <w:rPr>
          <w:rFonts w:ascii="宋体" w:eastAsia="宋体" w:hAnsi="宋体"/>
          <w:sz w:val="24"/>
          <w:szCs w:val="24"/>
        </w:rPr>
        <w:t xml:space="preserve"> </w:t>
      </w:r>
      <w:r w:rsidRPr="00692F03">
        <w:rPr>
          <w:rFonts w:ascii="宋体" w:eastAsia="宋体" w:hAnsi="宋体" w:hint="eastAsia"/>
          <w:sz w:val="24"/>
          <w:szCs w:val="24"/>
        </w:rPr>
        <w:t>用户可以使用刷脸登录和账号密码登录两种方式登录系统</w:t>
      </w:r>
    </w:p>
    <w:p w:rsidR="003153D9" w:rsidRPr="00692F03" w:rsidRDefault="003153D9" w:rsidP="00692F03">
      <w:pPr>
        <w:tabs>
          <w:tab w:val="left" w:pos="2340"/>
        </w:tabs>
        <w:spacing w:line="360" w:lineRule="auto"/>
        <w:ind w:firstLine="420"/>
        <w:rPr>
          <w:rFonts w:ascii="宋体" w:eastAsia="宋体" w:hAnsi="宋体"/>
          <w:sz w:val="24"/>
          <w:szCs w:val="24"/>
        </w:rPr>
      </w:pPr>
      <w:r w:rsidRPr="00692F03">
        <w:rPr>
          <w:rFonts w:ascii="宋体" w:eastAsia="宋体" w:hAnsi="宋体" w:hint="eastAsia"/>
          <w:sz w:val="24"/>
          <w:szCs w:val="24"/>
        </w:rPr>
        <w:sym w:font="Wingdings" w:char="F06C"/>
      </w:r>
      <w:r w:rsidRPr="00692F03">
        <w:rPr>
          <w:rFonts w:ascii="宋体" w:eastAsia="宋体" w:hAnsi="宋体"/>
          <w:sz w:val="24"/>
          <w:szCs w:val="24"/>
        </w:rPr>
        <w:t xml:space="preserve"> </w:t>
      </w:r>
      <w:r w:rsidRPr="00692F03">
        <w:rPr>
          <w:rFonts w:ascii="宋体" w:eastAsia="宋体" w:hAnsi="宋体" w:hint="eastAsia"/>
          <w:sz w:val="24"/>
          <w:szCs w:val="24"/>
        </w:rPr>
        <w:t>会员用户在购买商品时可以享受一定的优惠价格和积分</w:t>
      </w:r>
    </w:p>
    <w:p w:rsidR="003153D9" w:rsidRPr="00692F03" w:rsidRDefault="003153D9" w:rsidP="00692F03">
      <w:pPr>
        <w:spacing w:line="360" w:lineRule="auto"/>
        <w:ind w:firstLine="420"/>
        <w:rPr>
          <w:rFonts w:ascii="宋体" w:eastAsia="宋体" w:hAnsi="宋体"/>
          <w:sz w:val="24"/>
          <w:szCs w:val="24"/>
        </w:rPr>
      </w:pPr>
      <w:r w:rsidRPr="00692F03">
        <w:rPr>
          <w:rFonts w:ascii="宋体" w:eastAsia="宋体" w:hAnsi="宋体" w:hint="eastAsia"/>
          <w:sz w:val="24"/>
          <w:szCs w:val="24"/>
        </w:rPr>
        <w:sym w:font="Wingdings" w:char="F06C"/>
      </w:r>
      <w:r w:rsidRPr="00692F03">
        <w:rPr>
          <w:rFonts w:ascii="宋体" w:eastAsia="宋体" w:hAnsi="宋体"/>
          <w:sz w:val="24"/>
          <w:szCs w:val="24"/>
        </w:rPr>
        <w:t xml:space="preserve"> </w:t>
      </w:r>
      <w:r w:rsidRPr="00692F03">
        <w:rPr>
          <w:rFonts w:ascii="宋体" w:eastAsia="宋体" w:hAnsi="宋体" w:hint="eastAsia"/>
          <w:sz w:val="24"/>
          <w:szCs w:val="24"/>
        </w:rPr>
        <w:t>超市收银员能够使用扫码枪扫描条形码或者手动使用键盘输入商品条形码数字的方式获取商品信息，然后计算出此次顾客所购买的商品的总价</w:t>
      </w:r>
    </w:p>
    <w:p w:rsidR="003153D9" w:rsidRPr="00692F03" w:rsidRDefault="003153D9" w:rsidP="00692F03">
      <w:pPr>
        <w:spacing w:line="360" w:lineRule="auto"/>
        <w:ind w:firstLine="420"/>
        <w:rPr>
          <w:rFonts w:ascii="宋体" w:eastAsia="宋体" w:hAnsi="宋体"/>
          <w:sz w:val="24"/>
          <w:szCs w:val="24"/>
        </w:rPr>
      </w:pPr>
      <w:r w:rsidRPr="00692F03">
        <w:rPr>
          <w:rFonts w:ascii="宋体" w:eastAsia="宋体" w:hAnsi="宋体" w:hint="eastAsia"/>
          <w:sz w:val="24"/>
          <w:szCs w:val="24"/>
        </w:rPr>
        <w:lastRenderedPageBreak/>
        <w:sym w:font="Wingdings" w:char="F06C"/>
      </w:r>
      <w:r w:rsidRPr="00692F03">
        <w:rPr>
          <w:rFonts w:ascii="宋体" w:eastAsia="宋体" w:hAnsi="宋体"/>
          <w:sz w:val="24"/>
          <w:szCs w:val="24"/>
        </w:rPr>
        <w:t xml:space="preserve"> </w:t>
      </w:r>
      <w:r w:rsidRPr="00692F03">
        <w:rPr>
          <w:rFonts w:ascii="宋体" w:eastAsia="宋体" w:hAnsi="宋体" w:hint="eastAsia"/>
          <w:sz w:val="24"/>
          <w:szCs w:val="24"/>
        </w:rPr>
        <w:t>超市管理者可以查看销售相关的统计数据</w:t>
      </w:r>
    </w:p>
    <w:p w:rsidR="003153D9" w:rsidRPr="00692F03" w:rsidRDefault="003153D9" w:rsidP="00692F03">
      <w:pPr>
        <w:spacing w:line="360" w:lineRule="auto"/>
        <w:ind w:firstLine="420"/>
        <w:rPr>
          <w:rFonts w:ascii="宋体" w:eastAsia="宋体" w:hAnsi="宋体"/>
          <w:sz w:val="24"/>
          <w:szCs w:val="24"/>
        </w:rPr>
      </w:pPr>
      <w:r w:rsidRPr="00692F03">
        <w:rPr>
          <w:rFonts w:ascii="宋体" w:eastAsia="宋体" w:hAnsi="宋体" w:hint="eastAsia"/>
          <w:sz w:val="24"/>
          <w:szCs w:val="24"/>
        </w:rPr>
        <w:sym w:font="Wingdings" w:char="F06C"/>
      </w:r>
      <w:r w:rsidRPr="00692F03">
        <w:rPr>
          <w:rFonts w:ascii="宋体" w:eastAsia="宋体" w:hAnsi="宋体"/>
          <w:sz w:val="24"/>
          <w:szCs w:val="24"/>
        </w:rPr>
        <w:t xml:space="preserve"> </w:t>
      </w:r>
      <w:r w:rsidRPr="00692F03">
        <w:rPr>
          <w:rFonts w:ascii="宋体" w:eastAsia="宋体" w:hAnsi="宋体" w:hint="eastAsia"/>
          <w:sz w:val="24"/>
          <w:szCs w:val="24"/>
        </w:rPr>
        <w:t>提高数据访问安全性，在系统中加入身份验证以及角色管理功能，完善权限分配机制</w:t>
      </w:r>
    </w:p>
    <w:p w:rsidR="00D3392F" w:rsidRPr="00692F03" w:rsidRDefault="00D3392F" w:rsidP="00692F03">
      <w:pPr>
        <w:pStyle w:val="2"/>
        <w:spacing w:line="360" w:lineRule="auto"/>
        <w:rPr>
          <w:rFonts w:ascii="宋体" w:eastAsia="宋体" w:hAnsi="宋体"/>
        </w:rPr>
      </w:pPr>
      <w:r w:rsidRPr="00692F03">
        <w:rPr>
          <w:rFonts w:ascii="宋体" w:eastAsia="宋体" w:hAnsi="宋体" w:hint="eastAsia"/>
        </w:rPr>
        <w:t>2.2、用户特点</w:t>
      </w:r>
    </w:p>
    <w:p w:rsidR="003153D9" w:rsidRPr="00692F03" w:rsidRDefault="00D3392F" w:rsidP="00692F03">
      <w:pPr>
        <w:spacing w:line="360" w:lineRule="auto"/>
        <w:ind w:left="420"/>
        <w:rPr>
          <w:rFonts w:ascii="宋体" w:eastAsia="宋体" w:hAnsi="宋体"/>
          <w:sz w:val="24"/>
          <w:szCs w:val="24"/>
        </w:rPr>
      </w:pPr>
      <w:r w:rsidRPr="00692F03">
        <w:rPr>
          <w:rFonts w:ascii="宋体" w:eastAsia="宋体" w:hAnsi="宋体" w:hint="eastAsia"/>
          <w:sz w:val="24"/>
          <w:szCs w:val="24"/>
        </w:rPr>
        <w:t>系统的界面清晰，操作简单，要求操作人员具备一定的电脑操作技能，该系</w:t>
      </w:r>
    </w:p>
    <w:p w:rsidR="00D3392F" w:rsidRPr="00692F03" w:rsidRDefault="00D3392F" w:rsidP="00692F03">
      <w:pPr>
        <w:spacing w:line="360" w:lineRule="auto"/>
        <w:rPr>
          <w:rFonts w:ascii="宋体" w:eastAsia="宋体" w:hAnsi="宋体"/>
          <w:sz w:val="24"/>
          <w:szCs w:val="24"/>
        </w:rPr>
      </w:pPr>
      <w:r w:rsidRPr="00692F03">
        <w:rPr>
          <w:rFonts w:ascii="宋体" w:eastAsia="宋体" w:hAnsi="宋体" w:hint="eastAsia"/>
          <w:sz w:val="24"/>
          <w:szCs w:val="24"/>
        </w:rPr>
        <w:t>统可以提高工作效率。</w:t>
      </w:r>
      <w:r w:rsidR="003153D9" w:rsidRPr="00692F03">
        <w:rPr>
          <w:rFonts w:ascii="宋体" w:eastAsia="宋体" w:hAnsi="宋体" w:hint="eastAsia"/>
          <w:sz w:val="24"/>
          <w:szCs w:val="24"/>
        </w:rPr>
        <w:t>使用系统的用户都是工作比较繁忙的超市工作人员，所受教育水平不高，只可进行简单的电脑操作。</w:t>
      </w:r>
    </w:p>
    <w:p w:rsidR="00D3392F" w:rsidRPr="00692F03" w:rsidRDefault="00D3392F" w:rsidP="00692F03">
      <w:pPr>
        <w:pStyle w:val="1"/>
        <w:spacing w:line="360" w:lineRule="auto"/>
        <w:rPr>
          <w:rFonts w:ascii="宋体" w:eastAsia="宋体" w:hAnsi="宋体"/>
          <w:sz w:val="32"/>
          <w:szCs w:val="32"/>
        </w:rPr>
      </w:pPr>
      <w:bookmarkStart w:id="1" w:name="_Toc312678972"/>
      <w:r w:rsidRPr="00692F03">
        <w:rPr>
          <w:rFonts w:ascii="宋体" w:eastAsia="宋体" w:hAnsi="宋体" w:hint="eastAsia"/>
        </w:rPr>
        <w:t>3 需求规定</w:t>
      </w:r>
      <w:bookmarkEnd w:id="1"/>
    </w:p>
    <w:p w:rsidR="00D3392F" w:rsidRPr="00692F03" w:rsidRDefault="00D3392F" w:rsidP="00692F03">
      <w:pPr>
        <w:pStyle w:val="2"/>
        <w:spacing w:line="360" w:lineRule="auto"/>
        <w:rPr>
          <w:rFonts w:ascii="宋体" w:eastAsia="宋体" w:hAnsi="宋体"/>
        </w:rPr>
      </w:pPr>
      <w:bookmarkStart w:id="2" w:name="_Toc312678973"/>
      <w:r w:rsidRPr="00692F03">
        <w:rPr>
          <w:rFonts w:ascii="宋体" w:eastAsia="宋体" w:hAnsi="宋体" w:hint="eastAsia"/>
        </w:rPr>
        <w:t>3.1对功能的规定</w:t>
      </w:r>
      <w:bookmarkEnd w:id="2"/>
    </w:p>
    <w:p w:rsidR="00D3392F" w:rsidRPr="00692F03" w:rsidRDefault="00D3392F" w:rsidP="00692F03">
      <w:pPr>
        <w:spacing w:line="360" w:lineRule="auto"/>
        <w:ind w:firstLine="420"/>
        <w:rPr>
          <w:rFonts w:ascii="宋体" w:eastAsia="宋体" w:hAnsi="宋体"/>
          <w:sz w:val="24"/>
        </w:rPr>
      </w:pPr>
      <w:r w:rsidRPr="00692F03">
        <w:rPr>
          <w:rFonts w:ascii="宋体" w:eastAsia="宋体" w:hAnsi="宋体" w:hint="eastAsia"/>
          <w:sz w:val="24"/>
        </w:rPr>
        <w:t>功能需求：</w:t>
      </w:r>
    </w:p>
    <w:p w:rsidR="003153D9" w:rsidRPr="00692F03" w:rsidRDefault="003153D9" w:rsidP="00692F03">
      <w:pPr>
        <w:spacing w:line="360" w:lineRule="auto"/>
        <w:ind w:leftChars="200" w:left="420"/>
        <w:rPr>
          <w:rFonts w:ascii="宋体" w:eastAsia="宋体" w:hAnsi="宋体"/>
          <w:sz w:val="24"/>
          <w:szCs w:val="24"/>
        </w:rPr>
      </w:pPr>
      <w:r w:rsidRPr="00692F03">
        <w:rPr>
          <w:rFonts w:ascii="宋体" w:eastAsia="宋体" w:hAnsi="宋体" w:hint="eastAsia"/>
          <w:sz w:val="24"/>
          <w:szCs w:val="24"/>
        </w:rPr>
        <w:t>用户登录模块：刷脸登录、账号密码登录</w:t>
      </w:r>
    </w:p>
    <w:p w:rsidR="003153D9" w:rsidRPr="00692F03" w:rsidRDefault="003153D9" w:rsidP="00692F03">
      <w:pPr>
        <w:spacing w:line="360" w:lineRule="auto"/>
        <w:ind w:leftChars="200" w:left="420"/>
        <w:rPr>
          <w:rFonts w:ascii="宋体" w:eastAsia="宋体" w:hAnsi="宋体"/>
          <w:sz w:val="24"/>
          <w:szCs w:val="24"/>
        </w:rPr>
      </w:pPr>
      <w:r w:rsidRPr="00692F03">
        <w:rPr>
          <w:rFonts w:ascii="宋体" w:eastAsia="宋体" w:hAnsi="宋体" w:hint="eastAsia"/>
          <w:sz w:val="24"/>
          <w:szCs w:val="24"/>
        </w:rPr>
        <w:t>前台收银模块：POS收银</w:t>
      </w:r>
    </w:p>
    <w:p w:rsidR="003153D9" w:rsidRPr="00692F03" w:rsidRDefault="003153D9" w:rsidP="00692F03">
      <w:pPr>
        <w:spacing w:line="360" w:lineRule="auto"/>
        <w:ind w:leftChars="200" w:left="420"/>
        <w:rPr>
          <w:rFonts w:ascii="宋体" w:eastAsia="宋体" w:hAnsi="宋体"/>
          <w:sz w:val="24"/>
          <w:szCs w:val="24"/>
        </w:rPr>
      </w:pPr>
      <w:r w:rsidRPr="00692F03">
        <w:rPr>
          <w:rFonts w:ascii="宋体" w:eastAsia="宋体" w:hAnsi="宋体" w:hint="eastAsia"/>
          <w:sz w:val="24"/>
          <w:szCs w:val="24"/>
        </w:rPr>
        <w:t>商品销售模块：添加会员、查询修改删除会员</w:t>
      </w:r>
    </w:p>
    <w:p w:rsidR="003153D9" w:rsidRPr="00692F03" w:rsidRDefault="003153D9" w:rsidP="00692F03">
      <w:pPr>
        <w:spacing w:line="360" w:lineRule="auto"/>
        <w:ind w:leftChars="200" w:left="420"/>
        <w:rPr>
          <w:rFonts w:ascii="宋体" w:eastAsia="宋体" w:hAnsi="宋体"/>
          <w:sz w:val="24"/>
          <w:szCs w:val="24"/>
        </w:rPr>
      </w:pPr>
      <w:r w:rsidRPr="00692F03">
        <w:rPr>
          <w:rFonts w:ascii="宋体" w:eastAsia="宋体" w:hAnsi="宋体" w:hint="eastAsia"/>
          <w:sz w:val="24"/>
          <w:szCs w:val="24"/>
        </w:rPr>
        <w:t>商品库存模块：查询商品信息</w:t>
      </w:r>
    </w:p>
    <w:p w:rsidR="003153D9" w:rsidRPr="00692F03" w:rsidRDefault="003153D9" w:rsidP="00692F03">
      <w:pPr>
        <w:spacing w:line="360" w:lineRule="auto"/>
        <w:ind w:leftChars="200" w:left="420"/>
        <w:rPr>
          <w:rFonts w:ascii="宋体" w:eastAsia="宋体" w:hAnsi="宋体"/>
          <w:sz w:val="24"/>
          <w:szCs w:val="24"/>
        </w:rPr>
      </w:pPr>
      <w:r w:rsidRPr="00692F03">
        <w:rPr>
          <w:rFonts w:ascii="宋体" w:eastAsia="宋体" w:hAnsi="宋体" w:hint="eastAsia"/>
          <w:sz w:val="24"/>
          <w:szCs w:val="24"/>
        </w:rPr>
        <w:t>营业统计模块：营业数据图形化、销售情况查询</w:t>
      </w:r>
    </w:p>
    <w:p w:rsidR="003153D9" w:rsidRPr="00692F03" w:rsidRDefault="003153D9" w:rsidP="00692F03">
      <w:pPr>
        <w:spacing w:line="360" w:lineRule="auto"/>
        <w:ind w:leftChars="200" w:left="420"/>
        <w:rPr>
          <w:rFonts w:ascii="宋体" w:eastAsia="宋体" w:hAnsi="宋体"/>
          <w:sz w:val="24"/>
        </w:rPr>
      </w:pPr>
      <w:r w:rsidRPr="00692F03">
        <w:rPr>
          <w:rFonts w:ascii="宋体" w:eastAsia="宋体" w:hAnsi="宋体" w:hint="eastAsia"/>
          <w:sz w:val="24"/>
          <w:szCs w:val="24"/>
        </w:rPr>
        <w:t>人事管理模块：添加员工、查询修改删除员工信息</w:t>
      </w:r>
    </w:p>
    <w:p w:rsidR="00D3392F" w:rsidRPr="00692F03" w:rsidRDefault="00D3392F" w:rsidP="00692F03">
      <w:pPr>
        <w:pStyle w:val="3"/>
        <w:spacing w:line="360" w:lineRule="auto"/>
        <w:rPr>
          <w:rFonts w:ascii="宋体" w:eastAsia="宋体" w:hAnsi="宋体"/>
        </w:rPr>
      </w:pPr>
      <w:bookmarkStart w:id="3" w:name="_Toc312678974"/>
      <w:r w:rsidRPr="00692F03">
        <w:rPr>
          <w:rFonts w:ascii="宋体" w:eastAsia="宋体" w:hAnsi="宋体" w:hint="eastAsia"/>
        </w:rPr>
        <w:t>3.1.1具体需求</w:t>
      </w:r>
      <w:r w:rsidRPr="00692F03">
        <w:rPr>
          <w:rFonts w:ascii="宋体" w:eastAsia="宋体" w:hAnsi="宋体"/>
        </w:rPr>
        <w:softHyphen/>
      </w:r>
      <w:r w:rsidRPr="00692F03">
        <w:rPr>
          <w:rFonts w:ascii="宋体" w:eastAsia="宋体" w:hAnsi="宋体" w:hint="eastAsia"/>
        </w:rPr>
        <w:softHyphen/>
      </w:r>
      <w:bookmarkEnd w:id="3"/>
    </w:p>
    <w:p w:rsidR="00D3392F" w:rsidRPr="00692F03" w:rsidRDefault="00D3392F" w:rsidP="00692F03">
      <w:pPr>
        <w:pStyle w:val="4"/>
        <w:spacing w:line="360" w:lineRule="auto"/>
        <w:rPr>
          <w:rFonts w:ascii="宋体" w:eastAsia="宋体" w:hAnsi="宋体"/>
        </w:rPr>
      </w:pPr>
      <w:bookmarkStart w:id="4" w:name="_Toc312678975"/>
      <w:r w:rsidRPr="00692F03">
        <w:rPr>
          <w:rFonts w:ascii="宋体" w:eastAsia="宋体" w:hAnsi="宋体" w:hint="eastAsia"/>
        </w:rPr>
        <w:t>3.1.1.1用例分析</w:t>
      </w:r>
      <w:r w:rsidRPr="00692F03">
        <w:rPr>
          <w:rFonts w:ascii="宋体" w:eastAsia="宋体" w:hAnsi="宋体"/>
        </w:rPr>
        <w:softHyphen/>
      </w:r>
      <w:r w:rsidRPr="00692F03">
        <w:rPr>
          <w:rFonts w:ascii="宋体" w:eastAsia="宋体" w:hAnsi="宋体" w:hint="eastAsia"/>
        </w:rPr>
        <w:softHyphen/>
      </w:r>
      <w:bookmarkEnd w:id="4"/>
    </w:p>
    <w:p w:rsidR="00D3392F" w:rsidRPr="00692F03" w:rsidRDefault="00D3392F" w:rsidP="00692F03">
      <w:pPr>
        <w:spacing w:line="360" w:lineRule="auto"/>
        <w:ind w:firstLineChars="200" w:firstLine="480"/>
        <w:rPr>
          <w:rFonts w:ascii="宋体" w:eastAsia="宋体" w:hAnsi="宋体"/>
          <w:sz w:val="24"/>
        </w:rPr>
      </w:pPr>
      <w:r w:rsidRPr="00692F03">
        <w:rPr>
          <w:rFonts w:ascii="宋体" w:eastAsia="宋体" w:hAnsi="宋体" w:hint="eastAsia"/>
          <w:sz w:val="24"/>
        </w:rPr>
        <w:t>进行用例分析的目标是定义为了满足系统中所描述的功能，系统内部都有哪几个功能模块。采用用例分析面向对象的分析方法对系统进行分析。通过对系统的需求进行分析，设计系统的角色和用例。</w:t>
      </w:r>
    </w:p>
    <w:p w:rsidR="00D3392F" w:rsidRPr="00692F03" w:rsidRDefault="00D3392F" w:rsidP="00692F03">
      <w:pPr>
        <w:pStyle w:val="4"/>
        <w:spacing w:line="360" w:lineRule="auto"/>
        <w:rPr>
          <w:rFonts w:ascii="宋体" w:eastAsia="宋体" w:hAnsi="宋体"/>
        </w:rPr>
      </w:pPr>
      <w:bookmarkStart w:id="5" w:name="_Toc312678976"/>
      <w:r w:rsidRPr="00692F03">
        <w:rPr>
          <w:rFonts w:ascii="宋体" w:eastAsia="宋体" w:hAnsi="宋体" w:hint="eastAsia"/>
        </w:rPr>
        <w:lastRenderedPageBreak/>
        <w:t>3.1.1.2用户定义</w:t>
      </w:r>
      <w:bookmarkEnd w:id="5"/>
    </w:p>
    <w:p w:rsidR="00D3392F" w:rsidRPr="00692F03" w:rsidRDefault="00D3392F" w:rsidP="00692F03">
      <w:pPr>
        <w:spacing w:line="360" w:lineRule="auto"/>
        <w:ind w:firstLineChars="200" w:firstLine="480"/>
        <w:rPr>
          <w:rFonts w:ascii="宋体" w:eastAsia="宋体" w:hAnsi="宋体"/>
          <w:sz w:val="24"/>
        </w:rPr>
      </w:pPr>
      <w:r w:rsidRPr="00692F03">
        <w:rPr>
          <w:rFonts w:ascii="宋体" w:eastAsia="宋体" w:hAnsi="宋体" w:hint="eastAsia"/>
          <w:sz w:val="24"/>
        </w:rPr>
        <w:t>根据权限和分工的不同，可以将用户分为</w:t>
      </w:r>
      <w:r w:rsidR="003153D9" w:rsidRPr="00692F03">
        <w:rPr>
          <w:rFonts w:ascii="宋体" w:eastAsia="宋体" w:hAnsi="宋体" w:hint="eastAsia"/>
          <w:sz w:val="24"/>
        </w:rPr>
        <w:t>三</w:t>
      </w:r>
      <w:r w:rsidRPr="00692F03">
        <w:rPr>
          <w:rFonts w:ascii="宋体" w:eastAsia="宋体" w:hAnsi="宋体" w:hint="eastAsia"/>
          <w:sz w:val="24"/>
        </w:rPr>
        <w:t>个不同的角色 ：系统管理员、库存管理员、销售员。</w:t>
      </w:r>
    </w:p>
    <w:p w:rsidR="00D3392F" w:rsidRPr="00692F03" w:rsidRDefault="00D3392F" w:rsidP="00692F03">
      <w:pPr>
        <w:pStyle w:val="4"/>
        <w:spacing w:line="360" w:lineRule="auto"/>
        <w:rPr>
          <w:rFonts w:ascii="宋体" w:eastAsia="宋体" w:hAnsi="宋体"/>
        </w:rPr>
      </w:pPr>
      <w:bookmarkStart w:id="6" w:name="_Toc312678977"/>
      <w:r w:rsidRPr="00692F03">
        <w:rPr>
          <w:rFonts w:ascii="宋体" w:eastAsia="宋体" w:hAnsi="宋体" w:hint="eastAsia"/>
        </w:rPr>
        <w:t>3.1.1.3角色定义</w:t>
      </w:r>
      <w:bookmarkEnd w:id="6"/>
    </w:p>
    <w:p w:rsidR="00D3392F" w:rsidRPr="00692F03" w:rsidRDefault="00D3392F" w:rsidP="00692F03">
      <w:pPr>
        <w:spacing w:line="360" w:lineRule="auto"/>
        <w:ind w:firstLineChars="200" w:firstLine="480"/>
        <w:rPr>
          <w:rFonts w:ascii="宋体" w:eastAsia="宋体" w:hAnsi="宋体"/>
          <w:sz w:val="24"/>
        </w:rPr>
      </w:pPr>
      <w:r w:rsidRPr="00692F03">
        <w:rPr>
          <w:rFonts w:ascii="宋体" w:eastAsia="宋体" w:hAnsi="宋体" w:hint="eastAsia"/>
          <w:sz w:val="24"/>
        </w:rPr>
        <w:t>根据系统的要求和需求分析，可定义如下</w:t>
      </w:r>
      <w:r w:rsidR="003153D9" w:rsidRPr="00692F03">
        <w:rPr>
          <w:rFonts w:ascii="宋体" w:eastAsia="宋体" w:hAnsi="宋体" w:hint="eastAsia"/>
          <w:sz w:val="24"/>
        </w:rPr>
        <w:t>两</w:t>
      </w:r>
      <w:r w:rsidRPr="00692F03">
        <w:rPr>
          <w:rFonts w:ascii="宋体" w:eastAsia="宋体" w:hAnsi="宋体" w:hint="eastAsia"/>
          <w:sz w:val="24"/>
        </w:rPr>
        <w:t>个角色：</w:t>
      </w:r>
    </w:p>
    <w:p w:rsidR="00D3392F" w:rsidRPr="00692F03" w:rsidRDefault="00D3392F" w:rsidP="00692F03">
      <w:pPr>
        <w:spacing w:line="360" w:lineRule="auto"/>
        <w:rPr>
          <w:rFonts w:ascii="宋体" w:eastAsia="宋体" w:hAnsi="宋体"/>
          <w:sz w:val="24"/>
        </w:rPr>
      </w:pPr>
      <w:r w:rsidRPr="00692F03">
        <w:rPr>
          <w:rFonts w:ascii="宋体" w:eastAsia="宋体" w:hAnsi="宋体" w:hint="eastAsia"/>
          <w:sz w:val="24"/>
        </w:rPr>
        <w:t xml:space="preserve">    系统管理员：相当于超市的总经理，具有最高权限。</w:t>
      </w:r>
    </w:p>
    <w:p w:rsidR="00D3392F" w:rsidRPr="00692F03" w:rsidRDefault="00D3392F" w:rsidP="00692F03">
      <w:pPr>
        <w:spacing w:line="360" w:lineRule="auto"/>
        <w:ind w:left="1440" w:hangingChars="600" w:hanging="1440"/>
        <w:rPr>
          <w:rFonts w:ascii="宋体" w:eastAsia="宋体" w:hAnsi="宋体"/>
          <w:szCs w:val="21"/>
        </w:rPr>
      </w:pPr>
      <w:r w:rsidRPr="00692F03">
        <w:rPr>
          <w:rFonts w:ascii="宋体" w:eastAsia="宋体" w:hAnsi="宋体" w:hint="eastAsia"/>
          <w:sz w:val="24"/>
        </w:rPr>
        <w:t xml:space="preserve">    销售员：主要负责前台销售模块，</w:t>
      </w:r>
      <w:r w:rsidRPr="00692F03">
        <w:rPr>
          <w:rFonts w:ascii="宋体" w:eastAsia="宋体" w:hAnsi="宋体" w:hint="eastAsia"/>
          <w:szCs w:val="21"/>
        </w:rPr>
        <w:t>销售员对顾客提供的商品进行条形码扫描，如果扫描没有该商品信息则通过录入条形码提取商品信息，待所有的商品都扫描完则进行结帐，如果顾客提供会员信息则进行购物积分，打印购物清单提交给客户。</w:t>
      </w:r>
    </w:p>
    <w:p w:rsidR="00D3392F" w:rsidRPr="00692F03" w:rsidRDefault="00D3392F" w:rsidP="00692F03">
      <w:pPr>
        <w:pStyle w:val="2"/>
        <w:spacing w:line="360" w:lineRule="auto"/>
        <w:rPr>
          <w:rFonts w:ascii="宋体" w:eastAsia="宋体" w:hAnsi="宋体"/>
        </w:rPr>
      </w:pPr>
      <w:bookmarkStart w:id="7" w:name="_Toc312678980"/>
      <w:r w:rsidRPr="00692F03">
        <w:rPr>
          <w:rFonts w:ascii="宋体" w:eastAsia="宋体" w:hAnsi="宋体"/>
        </w:rPr>
        <w:t>3.</w:t>
      </w:r>
      <w:bookmarkEnd w:id="7"/>
      <w:r w:rsidRPr="00692F03">
        <w:rPr>
          <w:rFonts w:ascii="宋体" w:eastAsia="宋体" w:hAnsi="宋体"/>
        </w:rPr>
        <w:t>2</w:t>
      </w:r>
      <w:r w:rsidRPr="00692F03">
        <w:rPr>
          <w:rFonts w:ascii="宋体" w:eastAsia="宋体" w:hAnsi="宋体" w:hint="eastAsia"/>
        </w:rPr>
        <w:t>主要功能模块</w:t>
      </w:r>
    </w:p>
    <w:p w:rsidR="00D3392F" w:rsidRPr="00692F03" w:rsidRDefault="00D3392F" w:rsidP="00692F03">
      <w:pPr>
        <w:pStyle w:val="3"/>
        <w:spacing w:line="360" w:lineRule="auto"/>
        <w:rPr>
          <w:rFonts w:ascii="宋体" w:eastAsia="宋体" w:hAnsi="宋体"/>
        </w:rPr>
      </w:pPr>
      <w:bookmarkStart w:id="8" w:name="_Toc21926"/>
      <w:bookmarkStart w:id="9" w:name="_Toc25089"/>
      <w:bookmarkStart w:id="10" w:name="_Toc3139"/>
      <w:bookmarkStart w:id="11" w:name="_Toc19552"/>
      <w:bookmarkStart w:id="12" w:name="_Toc10360"/>
      <w:bookmarkStart w:id="13" w:name="_Toc26165"/>
      <w:bookmarkStart w:id="14" w:name="_Toc408086652"/>
      <w:bookmarkStart w:id="15" w:name="_Toc21838"/>
      <w:r w:rsidRPr="00692F03">
        <w:rPr>
          <w:rFonts w:ascii="宋体" w:eastAsia="宋体" w:hAnsi="宋体" w:hint="eastAsia"/>
        </w:rPr>
        <w:t xml:space="preserve">3.2.1 </w:t>
      </w:r>
      <w:bookmarkEnd w:id="8"/>
      <w:bookmarkEnd w:id="9"/>
      <w:bookmarkEnd w:id="10"/>
      <w:bookmarkEnd w:id="11"/>
      <w:bookmarkEnd w:id="12"/>
      <w:bookmarkEnd w:id="13"/>
      <w:bookmarkEnd w:id="14"/>
      <w:bookmarkEnd w:id="15"/>
      <w:r w:rsidR="00214150" w:rsidRPr="00692F03">
        <w:rPr>
          <w:rFonts w:ascii="宋体" w:eastAsia="宋体" w:hAnsi="宋体" w:hint="eastAsia"/>
        </w:rPr>
        <w:t>用户登录</w:t>
      </w:r>
    </w:p>
    <w:p w:rsidR="00D3392F" w:rsidRPr="00692F03" w:rsidRDefault="00D3392F" w:rsidP="00692F03">
      <w:pPr>
        <w:spacing w:line="360" w:lineRule="auto"/>
        <w:ind w:firstLine="420"/>
        <w:rPr>
          <w:rFonts w:ascii="宋体" w:eastAsia="宋体" w:hAnsi="宋体"/>
          <w:b/>
          <w:sz w:val="24"/>
        </w:rPr>
      </w:pPr>
      <w:r w:rsidRPr="00692F03">
        <w:rPr>
          <w:rFonts w:ascii="宋体" w:eastAsia="宋体" w:hAnsi="宋体" w:hint="eastAsia"/>
          <w:b/>
          <w:sz w:val="24"/>
        </w:rPr>
        <w:t>用例名称：</w:t>
      </w:r>
      <w:r w:rsidR="00214150" w:rsidRPr="00692F03">
        <w:rPr>
          <w:rFonts w:ascii="宋体" w:eastAsia="宋体" w:hAnsi="宋体" w:hint="eastAsia"/>
          <w:b/>
          <w:sz w:val="24"/>
        </w:rPr>
        <w:t>用户名密码登录</w:t>
      </w:r>
    </w:p>
    <w:p w:rsidR="00D3392F" w:rsidRPr="00692F03" w:rsidRDefault="00D3392F" w:rsidP="00692F03">
      <w:pPr>
        <w:spacing w:line="360" w:lineRule="auto"/>
        <w:ind w:leftChars="200" w:left="1140" w:hangingChars="300" w:hanging="720"/>
        <w:rPr>
          <w:rFonts w:ascii="宋体" w:eastAsia="宋体" w:hAnsi="宋体"/>
          <w:sz w:val="24"/>
        </w:rPr>
      </w:pPr>
      <w:r w:rsidRPr="00692F03">
        <w:rPr>
          <w:rFonts w:ascii="宋体" w:eastAsia="宋体" w:hAnsi="宋体" w:hint="eastAsia"/>
          <w:sz w:val="24"/>
        </w:rPr>
        <w:t>说明：</w:t>
      </w:r>
      <w:r w:rsidR="00214150" w:rsidRPr="00692F03">
        <w:rPr>
          <w:rFonts w:ascii="宋体" w:eastAsia="宋体" w:hAnsi="宋体" w:hint="eastAsia"/>
          <w:sz w:val="24"/>
        </w:rPr>
        <w:t>不同的用户角色具有不同的权限，不同的功能需要不同的权限。</w:t>
      </w:r>
    </w:p>
    <w:p w:rsidR="00D3392F" w:rsidRPr="00692F03" w:rsidRDefault="00D3392F" w:rsidP="00692F03">
      <w:pPr>
        <w:spacing w:line="360" w:lineRule="auto"/>
        <w:ind w:firstLine="420"/>
        <w:rPr>
          <w:rFonts w:ascii="宋体" w:eastAsia="宋体" w:hAnsi="宋体"/>
          <w:sz w:val="24"/>
        </w:rPr>
      </w:pPr>
      <w:r w:rsidRPr="00692F03">
        <w:rPr>
          <w:rFonts w:ascii="宋体" w:eastAsia="宋体" w:hAnsi="宋体" w:hint="eastAsia"/>
          <w:sz w:val="24"/>
        </w:rPr>
        <w:t>参与者：系统管理员、库存管理员、</w:t>
      </w:r>
      <w:r w:rsidR="00214150" w:rsidRPr="00692F03">
        <w:rPr>
          <w:rFonts w:ascii="宋体" w:eastAsia="宋体" w:hAnsi="宋体" w:hint="eastAsia"/>
          <w:sz w:val="24"/>
        </w:rPr>
        <w:t>收银</w:t>
      </w:r>
      <w:r w:rsidRPr="00692F03">
        <w:rPr>
          <w:rFonts w:ascii="宋体" w:eastAsia="宋体" w:hAnsi="宋体" w:hint="eastAsia"/>
          <w:sz w:val="24"/>
        </w:rPr>
        <w:t>员</w:t>
      </w:r>
    </w:p>
    <w:p w:rsidR="00D3392F" w:rsidRPr="00692F03" w:rsidRDefault="00D3392F" w:rsidP="00692F03">
      <w:pPr>
        <w:spacing w:line="360" w:lineRule="auto"/>
        <w:ind w:firstLine="420"/>
        <w:rPr>
          <w:rFonts w:ascii="宋体" w:eastAsia="宋体" w:hAnsi="宋体"/>
          <w:sz w:val="24"/>
        </w:rPr>
      </w:pPr>
      <w:r w:rsidRPr="00692F03">
        <w:rPr>
          <w:rFonts w:ascii="宋体" w:eastAsia="宋体" w:hAnsi="宋体" w:hint="eastAsia"/>
          <w:sz w:val="24"/>
        </w:rPr>
        <w:t>基本操作流程：</w:t>
      </w:r>
    </w:p>
    <w:p w:rsidR="00D3392F" w:rsidRPr="00692F03" w:rsidRDefault="00D3392F" w:rsidP="00692F03">
      <w:pPr>
        <w:spacing w:line="360" w:lineRule="auto"/>
        <w:ind w:leftChars="200" w:left="420" w:firstLine="420"/>
        <w:rPr>
          <w:rFonts w:ascii="宋体" w:eastAsia="宋体" w:hAnsi="宋体"/>
          <w:sz w:val="24"/>
        </w:rPr>
      </w:pPr>
      <w:r w:rsidRPr="00692F03">
        <w:rPr>
          <w:rFonts w:ascii="宋体" w:eastAsia="宋体" w:hAnsi="宋体" w:hint="eastAsia"/>
          <w:sz w:val="24"/>
        </w:rPr>
        <w:t>用户</w:t>
      </w:r>
      <w:r w:rsidR="00214150" w:rsidRPr="00692F03">
        <w:rPr>
          <w:rFonts w:ascii="宋体" w:eastAsia="宋体" w:hAnsi="宋体" w:hint="eastAsia"/>
          <w:sz w:val="24"/>
        </w:rPr>
        <w:t>填写用户名和密码</w:t>
      </w:r>
      <w:r w:rsidRPr="00692F03">
        <w:rPr>
          <w:rFonts w:ascii="宋体" w:eastAsia="宋体" w:hAnsi="宋体" w:hint="eastAsia"/>
          <w:sz w:val="24"/>
        </w:rPr>
        <w:t xml:space="preserve"> </w:t>
      </w:r>
      <w:r w:rsidRPr="00692F03">
        <w:rPr>
          <w:rFonts w:ascii="宋体" w:eastAsia="宋体" w:hAnsi="宋体"/>
          <w:sz w:val="24"/>
        </w:rPr>
        <w:t>→</w:t>
      </w:r>
      <w:r w:rsidRPr="00692F03">
        <w:rPr>
          <w:rFonts w:ascii="宋体" w:eastAsia="宋体" w:hAnsi="宋体" w:hint="eastAsia"/>
          <w:sz w:val="24"/>
        </w:rPr>
        <w:t>确认</w:t>
      </w:r>
      <w:r w:rsidR="00214150" w:rsidRPr="00692F03">
        <w:rPr>
          <w:rFonts w:ascii="宋体" w:eastAsia="宋体" w:hAnsi="宋体" w:hint="eastAsia"/>
          <w:sz w:val="24"/>
        </w:rPr>
        <w:t>登录</w:t>
      </w:r>
      <w:r w:rsidRPr="00692F03">
        <w:rPr>
          <w:rFonts w:ascii="宋体" w:eastAsia="宋体" w:hAnsi="宋体" w:hint="eastAsia"/>
          <w:sz w:val="24"/>
        </w:rPr>
        <w:t xml:space="preserve"> </w:t>
      </w:r>
      <w:r w:rsidRPr="00692F03">
        <w:rPr>
          <w:rFonts w:ascii="宋体" w:eastAsia="宋体" w:hAnsi="宋体"/>
          <w:sz w:val="24"/>
        </w:rPr>
        <w:t>→</w:t>
      </w:r>
      <w:r w:rsidRPr="00692F03">
        <w:rPr>
          <w:rFonts w:ascii="宋体" w:eastAsia="宋体" w:hAnsi="宋体" w:hint="eastAsia"/>
          <w:sz w:val="24"/>
        </w:rPr>
        <w:t xml:space="preserve"> </w:t>
      </w:r>
      <w:r w:rsidR="00214150" w:rsidRPr="00692F03">
        <w:rPr>
          <w:rFonts w:ascii="宋体" w:eastAsia="宋体" w:hAnsi="宋体" w:hint="eastAsia"/>
          <w:sz w:val="24"/>
        </w:rPr>
        <w:t>登录成功</w:t>
      </w:r>
      <w:r w:rsidRPr="00692F03">
        <w:rPr>
          <w:rFonts w:ascii="宋体" w:eastAsia="宋体" w:hAnsi="宋体" w:hint="eastAsia"/>
          <w:sz w:val="24"/>
        </w:rPr>
        <w:t>；</w:t>
      </w:r>
    </w:p>
    <w:p w:rsidR="00214150" w:rsidRPr="00692F03" w:rsidRDefault="00214150" w:rsidP="00692F03">
      <w:pPr>
        <w:spacing w:line="360" w:lineRule="auto"/>
        <w:ind w:firstLine="420"/>
        <w:rPr>
          <w:rFonts w:ascii="宋体" w:eastAsia="宋体" w:hAnsi="宋体"/>
          <w:b/>
          <w:sz w:val="24"/>
        </w:rPr>
      </w:pPr>
      <w:r w:rsidRPr="00692F03">
        <w:rPr>
          <w:rFonts w:ascii="宋体" w:eastAsia="宋体" w:hAnsi="宋体" w:hint="eastAsia"/>
          <w:b/>
          <w:sz w:val="24"/>
        </w:rPr>
        <w:t>用例名称：刷脸登录</w:t>
      </w:r>
    </w:p>
    <w:p w:rsidR="00214150" w:rsidRPr="00692F03" w:rsidRDefault="00214150" w:rsidP="00692F03">
      <w:pPr>
        <w:spacing w:line="360" w:lineRule="auto"/>
        <w:ind w:leftChars="200" w:left="1140" w:hangingChars="300" w:hanging="720"/>
        <w:rPr>
          <w:rFonts w:ascii="宋体" w:eastAsia="宋体" w:hAnsi="宋体"/>
          <w:sz w:val="24"/>
        </w:rPr>
      </w:pPr>
      <w:r w:rsidRPr="00692F03">
        <w:rPr>
          <w:rFonts w:ascii="宋体" w:eastAsia="宋体" w:hAnsi="宋体" w:hint="eastAsia"/>
          <w:sz w:val="24"/>
        </w:rPr>
        <w:t>说明：不同的用户角色具有不同的权限，不同的功能需要不同的权限。</w:t>
      </w:r>
    </w:p>
    <w:p w:rsidR="00214150" w:rsidRPr="00692F03" w:rsidRDefault="00214150" w:rsidP="00692F03">
      <w:pPr>
        <w:spacing w:line="360" w:lineRule="auto"/>
        <w:ind w:firstLine="420"/>
        <w:rPr>
          <w:rFonts w:ascii="宋体" w:eastAsia="宋体" w:hAnsi="宋体"/>
          <w:sz w:val="24"/>
        </w:rPr>
      </w:pPr>
      <w:r w:rsidRPr="00692F03">
        <w:rPr>
          <w:rFonts w:ascii="宋体" w:eastAsia="宋体" w:hAnsi="宋体" w:hint="eastAsia"/>
          <w:sz w:val="24"/>
        </w:rPr>
        <w:t>参与者：系统管理员、库存管理员、收银员</w:t>
      </w:r>
    </w:p>
    <w:p w:rsidR="00214150" w:rsidRPr="00692F03" w:rsidRDefault="00214150" w:rsidP="00692F03">
      <w:pPr>
        <w:spacing w:line="360" w:lineRule="auto"/>
        <w:ind w:firstLine="420"/>
        <w:rPr>
          <w:rFonts w:ascii="宋体" w:eastAsia="宋体" w:hAnsi="宋体"/>
          <w:sz w:val="24"/>
        </w:rPr>
      </w:pPr>
      <w:r w:rsidRPr="00692F03">
        <w:rPr>
          <w:rFonts w:ascii="宋体" w:eastAsia="宋体" w:hAnsi="宋体" w:hint="eastAsia"/>
          <w:sz w:val="24"/>
        </w:rPr>
        <w:t>基本操作流程：</w:t>
      </w:r>
    </w:p>
    <w:p w:rsidR="00214150" w:rsidRPr="00692F03" w:rsidRDefault="00214150" w:rsidP="00692F03">
      <w:pPr>
        <w:spacing w:line="360" w:lineRule="auto"/>
        <w:ind w:leftChars="200" w:left="420" w:firstLine="420"/>
        <w:rPr>
          <w:rFonts w:ascii="宋体" w:eastAsia="宋体" w:hAnsi="宋体"/>
        </w:rPr>
      </w:pPr>
      <w:r w:rsidRPr="00692F03">
        <w:rPr>
          <w:rFonts w:ascii="宋体" w:eastAsia="宋体" w:hAnsi="宋体" w:hint="eastAsia"/>
          <w:sz w:val="24"/>
        </w:rPr>
        <w:t xml:space="preserve">用户拍照 </w:t>
      </w:r>
      <w:r w:rsidRPr="00692F03">
        <w:rPr>
          <w:rFonts w:ascii="宋体" w:eastAsia="宋体" w:hAnsi="宋体"/>
          <w:sz w:val="24"/>
        </w:rPr>
        <w:t>→</w:t>
      </w:r>
      <w:r w:rsidRPr="00692F03">
        <w:rPr>
          <w:rFonts w:ascii="宋体" w:eastAsia="宋体" w:hAnsi="宋体" w:hint="eastAsia"/>
          <w:sz w:val="24"/>
        </w:rPr>
        <w:t xml:space="preserve">确认登录 </w:t>
      </w:r>
      <w:r w:rsidRPr="00692F03">
        <w:rPr>
          <w:rFonts w:ascii="宋体" w:eastAsia="宋体" w:hAnsi="宋体"/>
          <w:sz w:val="24"/>
        </w:rPr>
        <w:t>→</w:t>
      </w:r>
      <w:r w:rsidRPr="00692F03">
        <w:rPr>
          <w:rFonts w:ascii="宋体" w:eastAsia="宋体" w:hAnsi="宋体" w:hint="eastAsia"/>
          <w:sz w:val="24"/>
        </w:rPr>
        <w:t xml:space="preserve"> 登录成功；</w:t>
      </w:r>
    </w:p>
    <w:p w:rsidR="00214150" w:rsidRPr="00692F03" w:rsidRDefault="00214150" w:rsidP="00692F03">
      <w:pPr>
        <w:pStyle w:val="3"/>
        <w:spacing w:line="360" w:lineRule="auto"/>
        <w:rPr>
          <w:rFonts w:ascii="宋体" w:eastAsia="宋体" w:hAnsi="宋体"/>
        </w:rPr>
      </w:pPr>
      <w:bookmarkStart w:id="16" w:name="_Toc16219"/>
      <w:bookmarkStart w:id="17" w:name="_Toc408086656"/>
      <w:r w:rsidRPr="00692F03">
        <w:rPr>
          <w:rFonts w:ascii="宋体" w:eastAsia="宋体" w:hAnsi="宋体" w:hint="eastAsia"/>
        </w:rPr>
        <w:lastRenderedPageBreak/>
        <w:t>3.2.2 前台收银</w:t>
      </w:r>
    </w:p>
    <w:p w:rsidR="001D4F1E" w:rsidRPr="00692F03" w:rsidRDefault="001D4F1E" w:rsidP="00692F03">
      <w:pPr>
        <w:spacing w:line="360" w:lineRule="auto"/>
        <w:ind w:firstLine="420"/>
        <w:rPr>
          <w:rFonts w:ascii="宋体" w:eastAsia="宋体" w:hAnsi="宋体"/>
          <w:b/>
          <w:sz w:val="24"/>
        </w:rPr>
      </w:pPr>
      <w:r w:rsidRPr="00692F03">
        <w:rPr>
          <w:rFonts w:ascii="宋体" w:eastAsia="宋体" w:hAnsi="宋体" w:hint="eastAsia"/>
          <w:b/>
          <w:sz w:val="24"/>
        </w:rPr>
        <w:t>用例名称：用户名密码登录</w:t>
      </w:r>
    </w:p>
    <w:p w:rsidR="001D4F1E" w:rsidRPr="00692F03" w:rsidRDefault="001D4F1E" w:rsidP="00692F03">
      <w:pPr>
        <w:spacing w:line="360" w:lineRule="auto"/>
        <w:ind w:leftChars="200" w:left="1140" w:hangingChars="300" w:hanging="720"/>
        <w:rPr>
          <w:rFonts w:ascii="宋体" w:eastAsia="宋体" w:hAnsi="宋体"/>
          <w:sz w:val="24"/>
        </w:rPr>
      </w:pPr>
      <w:r w:rsidRPr="00692F03">
        <w:rPr>
          <w:rFonts w:ascii="宋体" w:eastAsia="宋体" w:hAnsi="宋体" w:hint="eastAsia"/>
          <w:sz w:val="24"/>
        </w:rPr>
        <w:t>说明：只有超市的收银员和管理员具有收银功能的权限</w:t>
      </w:r>
    </w:p>
    <w:p w:rsidR="001D4F1E" w:rsidRPr="00692F03" w:rsidRDefault="001D4F1E" w:rsidP="00692F03">
      <w:pPr>
        <w:spacing w:line="360" w:lineRule="auto"/>
        <w:ind w:firstLine="420"/>
        <w:rPr>
          <w:rFonts w:ascii="宋体" w:eastAsia="宋体" w:hAnsi="宋体"/>
          <w:sz w:val="24"/>
        </w:rPr>
      </w:pPr>
      <w:r w:rsidRPr="00692F03">
        <w:rPr>
          <w:rFonts w:ascii="宋体" w:eastAsia="宋体" w:hAnsi="宋体" w:hint="eastAsia"/>
          <w:sz w:val="24"/>
        </w:rPr>
        <w:t>参与者：系统管理员、收银员</w:t>
      </w:r>
    </w:p>
    <w:p w:rsidR="001D4F1E" w:rsidRPr="00692F03" w:rsidRDefault="001D4F1E" w:rsidP="00692F03">
      <w:pPr>
        <w:spacing w:line="360" w:lineRule="auto"/>
        <w:ind w:firstLine="420"/>
        <w:rPr>
          <w:rFonts w:ascii="宋体" w:eastAsia="宋体" w:hAnsi="宋体"/>
          <w:sz w:val="24"/>
        </w:rPr>
      </w:pPr>
      <w:r w:rsidRPr="00692F03">
        <w:rPr>
          <w:rFonts w:ascii="宋体" w:eastAsia="宋体" w:hAnsi="宋体" w:hint="eastAsia"/>
          <w:sz w:val="24"/>
        </w:rPr>
        <w:t>基本操作流程：</w:t>
      </w:r>
    </w:p>
    <w:p w:rsidR="00214150" w:rsidRPr="00692F03" w:rsidRDefault="001D4F1E" w:rsidP="00692F03">
      <w:pPr>
        <w:spacing w:line="360" w:lineRule="auto"/>
        <w:ind w:leftChars="200" w:left="420" w:firstLine="420"/>
        <w:rPr>
          <w:rFonts w:ascii="宋体" w:eastAsia="宋体" w:hAnsi="宋体"/>
        </w:rPr>
      </w:pPr>
      <w:r w:rsidRPr="00692F03">
        <w:rPr>
          <w:rFonts w:ascii="宋体" w:eastAsia="宋体" w:hAnsi="宋体" w:hint="eastAsia"/>
          <w:sz w:val="24"/>
        </w:rPr>
        <w:t xml:space="preserve">输入商品条码 </w:t>
      </w:r>
      <w:r w:rsidRPr="00692F03">
        <w:rPr>
          <w:rFonts w:ascii="宋体" w:eastAsia="宋体" w:hAnsi="宋体"/>
          <w:sz w:val="24"/>
        </w:rPr>
        <w:t>→</w:t>
      </w:r>
      <w:r w:rsidRPr="00692F03">
        <w:rPr>
          <w:rFonts w:ascii="宋体" w:eastAsia="宋体" w:hAnsi="宋体" w:hint="eastAsia"/>
          <w:sz w:val="24"/>
        </w:rPr>
        <w:t xml:space="preserve">输入会员手机号 </w:t>
      </w:r>
      <w:r w:rsidRPr="00692F03">
        <w:rPr>
          <w:rFonts w:ascii="宋体" w:eastAsia="宋体" w:hAnsi="宋体"/>
          <w:sz w:val="24"/>
        </w:rPr>
        <w:t>→</w:t>
      </w:r>
      <w:r w:rsidRPr="00692F03">
        <w:rPr>
          <w:rFonts w:ascii="宋体" w:eastAsia="宋体" w:hAnsi="宋体" w:hint="eastAsia"/>
          <w:sz w:val="24"/>
        </w:rPr>
        <w:t xml:space="preserve"> 结算；</w:t>
      </w:r>
    </w:p>
    <w:p w:rsidR="001D4F1E" w:rsidRPr="00692F03" w:rsidRDefault="001D4F1E" w:rsidP="00692F03">
      <w:pPr>
        <w:pStyle w:val="3"/>
        <w:spacing w:line="360" w:lineRule="auto"/>
        <w:rPr>
          <w:rFonts w:ascii="宋体" w:eastAsia="宋体" w:hAnsi="宋体"/>
        </w:rPr>
      </w:pPr>
      <w:r w:rsidRPr="00692F03">
        <w:rPr>
          <w:rFonts w:ascii="宋体" w:eastAsia="宋体" w:hAnsi="宋体" w:hint="eastAsia"/>
        </w:rPr>
        <w:t>3.2.</w:t>
      </w:r>
      <w:r w:rsidRPr="00692F03">
        <w:rPr>
          <w:rFonts w:ascii="宋体" w:eastAsia="宋体" w:hAnsi="宋体"/>
        </w:rPr>
        <w:t>3</w:t>
      </w:r>
      <w:r w:rsidR="00F3261E" w:rsidRPr="00692F03">
        <w:rPr>
          <w:rFonts w:ascii="宋体" w:eastAsia="宋体" w:hAnsi="宋体"/>
        </w:rPr>
        <w:t xml:space="preserve"> </w:t>
      </w:r>
      <w:r w:rsidRPr="00692F03">
        <w:rPr>
          <w:rFonts w:ascii="宋体" w:eastAsia="宋体" w:hAnsi="宋体" w:hint="eastAsia"/>
        </w:rPr>
        <w:t>商品销售</w:t>
      </w:r>
    </w:p>
    <w:p w:rsidR="001D4F1E" w:rsidRPr="00692F03" w:rsidRDefault="001D4F1E" w:rsidP="00692F03">
      <w:pPr>
        <w:spacing w:line="360" w:lineRule="auto"/>
        <w:ind w:firstLine="420"/>
        <w:rPr>
          <w:rFonts w:ascii="宋体" w:eastAsia="宋体" w:hAnsi="宋体"/>
          <w:b/>
          <w:sz w:val="24"/>
        </w:rPr>
      </w:pPr>
      <w:r w:rsidRPr="00692F03">
        <w:rPr>
          <w:rFonts w:ascii="宋体" w:eastAsia="宋体" w:hAnsi="宋体" w:hint="eastAsia"/>
          <w:b/>
          <w:sz w:val="24"/>
        </w:rPr>
        <w:t>用例名称：添加会员</w:t>
      </w:r>
    </w:p>
    <w:p w:rsidR="001D4F1E" w:rsidRPr="00692F03" w:rsidRDefault="001D4F1E" w:rsidP="00692F03">
      <w:pPr>
        <w:spacing w:line="360" w:lineRule="auto"/>
        <w:ind w:firstLineChars="175" w:firstLine="420"/>
        <w:rPr>
          <w:rFonts w:ascii="宋体" w:eastAsia="宋体" w:hAnsi="宋体"/>
          <w:sz w:val="24"/>
        </w:rPr>
      </w:pPr>
      <w:r w:rsidRPr="00692F03">
        <w:rPr>
          <w:rFonts w:ascii="宋体" w:eastAsia="宋体" w:hAnsi="宋体" w:hint="eastAsia"/>
          <w:sz w:val="24"/>
        </w:rPr>
        <w:t>参与者：销售员、超市管理员</w:t>
      </w:r>
    </w:p>
    <w:p w:rsidR="001D4F1E" w:rsidRPr="00692F03" w:rsidRDefault="001D4F1E" w:rsidP="00692F03">
      <w:pPr>
        <w:spacing w:line="360" w:lineRule="auto"/>
        <w:ind w:firstLine="420"/>
        <w:rPr>
          <w:rFonts w:ascii="宋体" w:eastAsia="宋体" w:hAnsi="宋体"/>
          <w:sz w:val="24"/>
        </w:rPr>
      </w:pPr>
      <w:r w:rsidRPr="00692F03">
        <w:rPr>
          <w:rFonts w:ascii="宋体" w:eastAsia="宋体" w:hAnsi="宋体" w:hint="eastAsia"/>
          <w:sz w:val="24"/>
        </w:rPr>
        <w:t>基本操作流程：</w:t>
      </w:r>
    </w:p>
    <w:p w:rsidR="001D4F1E" w:rsidRPr="00692F03" w:rsidRDefault="001D4F1E" w:rsidP="00692F03">
      <w:pPr>
        <w:spacing w:line="360" w:lineRule="auto"/>
        <w:ind w:firstLine="420"/>
        <w:rPr>
          <w:rFonts w:ascii="宋体" w:eastAsia="宋体" w:hAnsi="宋体"/>
          <w:sz w:val="24"/>
        </w:rPr>
      </w:pPr>
      <w:r w:rsidRPr="00692F03">
        <w:rPr>
          <w:rFonts w:ascii="宋体" w:eastAsia="宋体" w:hAnsi="宋体" w:hint="eastAsia"/>
          <w:sz w:val="24"/>
        </w:rPr>
        <w:t xml:space="preserve">    填写新会员信息</w:t>
      </w:r>
      <w:r w:rsidRPr="00692F03">
        <w:rPr>
          <w:rFonts w:ascii="宋体" w:eastAsia="宋体" w:hAnsi="宋体"/>
          <w:sz w:val="24"/>
        </w:rPr>
        <w:t>→</w:t>
      </w:r>
      <w:r w:rsidRPr="00692F03">
        <w:rPr>
          <w:rFonts w:ascii="宋体" w:eastAsia="宋体" w:hAnsi="宋体" w:hint="eastAsia"/>
          <w:sz w:val="24"/>
        </w:rPr>
        <w:t>提交添加请求</w:t>
      </w:r>
      <w:r w:rsidRPr="00692F03">
        <w:rPr>
          <w:rFonts w:ascii="宋体" w:eastAsia="宋体" w:hAnsi="宋体"/>
          <w:sz w:val="24"/>
        </w:rPr>
        <w:t>→</w:t>
      </w:r>
      <w:r w:rsidRPr="00692F03">
        <w:rPr>
          <w:rFonts w:ascii="宋体" w:eastAsia="宋体" w:hAnsi="宋体" w:hint="eastAsia"/>
          <w:sz w:val="24"/>
        </w:rPr>
        <w:t>添加成功；</w:t>
      </w:r>
    </w:p>
    <w:p w:rsidR="001D4F1E" w:rsidRPr="00692F03" w:rsidRDefault="001D4F1E" w:rsidP="00692F03">
      <w:pPr>
        <w:spacing w:line="360" w:lineRule="auto"/>
        <w:ind w:firstLine="420"/>
        <w:rPr>
          <w:rFonts w:ascii="宋体" w:eastAsia="宋体" w:hAnsi="宋体"/>
          <w:b/>
          <w:sz w:val="24"/>
        </w:rPr>
      </w:pPr>
      <w:r w:rsidRPr="00692F03">
        <w:rPr>
          <w:rFonts w:ascii="宋体" w:eastAsia="宋体" w:hAnsi="宋体" w:hint="eastAsia"/>
          <w:b/>
          <w:sz w:val="24"/>
        </w:rPr>
        <w:t>用例名称：查询会员</w:t>
      </w:r>
    </w:p>
    <w:p w:rsidR="001D4F1E" w:rsidRPr="00692F03" w:rsidRDefault="001D4F1E" w:rsidP="00692F03">
      <w:pPr>
        <w:spacing w:line="360" w:lineRule="auto"/>
        <w:ind w:leftChars="200" w:left="1020" w:hangingChars="250" w:hanging="600"/>
        <w:rPr>
          <w:rFonts w:ascii="宋体" w:eastAsia="宋体" w:hAnsi="宋体"/>
          <w:sz w:val="24"/>
        </w:rPr>
      </w:pPr>
      <w:r w:rsidRPr="00692F03">
        <w:rPr>
          <w:rFonts w:ascii="宋体" w:eastAsia="宋体" w:hAnsi="宋体" w:hint="eastAsia"/>
          <w:sz w:val="24"/>
        </w:rPr>
        <w:t>说明:可根据会员手机号和会员姓名查询</w:t>
      </w:r>
      <w:r w:rsidRPr="00692F03">
        <w:rPr>
          <w:rFonts w:ascii="宋体" w:eastAsia="宋体" w:hAnsi="宋体"/>
          <w:sz w:val="24"/>
        </w:rPr>
        <w:t xml:space="preserve"> </w:t>
      </w:r>
    </w:p>
    <w:p w:rsidR="001D4F1E" w:rsidRPr="00692F03" w:rsidRDefault="001D4F1E" w:rsidP="00692F03">
      <w:pPr>
        <w:spacing w:line="360" w:lineRule="auto"/>
        <w:ind w:firstLine="420"/>
        <w:rPr>
          <w:rFonts w:ascii="宋体" w:eastAsia="宋体" w:hAnsi="宋体"/>
          <w:sz w:val="24"/>
        </w:rPr>
      </w:pPr>
      <w:r w:rsidRPr="00692F03">
        <w:rPr>
          <w:rFonts w:ascii="宋体" w:eastAsia="宋体" w:hAnsi="宋体" w:hint="eastAsia"/>
          <w:sz w:val="24"/>
        </w:rPr>
        <w:t>参与者：销售员、超市管理员</w:t>
      </w:r>
    </w:p>
    <w:p w:rsidR="001D4F1E" w:rsidRPr="00692F03" w:rsidRDefault="001D4F1E" w:rsidP="00692F03">
      <w:pPr>
        <w:spacing w:line="360" w:lineRule="auto"/>
        <w:ind w:firstLine="420"/>
        <w:rPr>
          <w:rFonts w:ascii="宋体" w:eastAsia="宋体" w:hAnsi="宋体"/>
          <w:sz w:val="24"/>
        </w:rPr>
      </w:pPr>
      <w:r w:rsidRPr="00692F03">
        <w:rPr>
          <w:rFonts w:ascii="宋体" w:eastAsia="宋体" w:hAnsi="宋体" w:hint="eastAsia"/>
          <w:sz w:val="24"/>
        </w:rPr>
        <w:t>基本操作流程：</w:t>
      </w:r>
    </w:p>
    <w:p w:rsidR="001D4F1E" w:rsidRPr="00692F03" w:rsidRDefault="001D4F1E" w:rsidP="00692F03">
      <w:pPr>
        <w:spacing w:line="360" w:lineRule="auto"/>
        <w:ind w:firstLineChars="375" w:firstLine="900"/>
        <w:rPr>
          <w:rFonts w:ascii="宋体" w:eastAsia="宋体" w:hAnsi="宋体"/>
          <w:sz w:val="24"/>
        </w:rPr>
      </w:pPr>
      <w:r w:rsidRPr="00692F03">
        <w:rPr>
          <w:rFonts w:ascii="宋体" w:eastAsia="宋体" w:hAnsi="宋体" w:hint="eastAsia"/>
          <w:sz w:val="24"/>
        </w:rPr>
        <w:t>填写查询条件</w:t>
      </w:r>
      <w:r w:rsidRPr="00692F03">
        <w:rPr>
          <w:rFonts w:ascii="宋体" w:eastAsia="宋体" w:hAnsi="宋体"/>
          <w:sz w:val="24"/>
        </w:rPr>
        <w:t>→</w:t>
      </w:r>
      <w:r w:rsidRPr="00692F03">
        <w:rPr>
          <w:rFonts w:ascii="宋体" w:eastAsia="宋体" w:hAnsi="宋体" w:hint="eastAsia"/>
          <w:sz w:val="24"/>
        </w:rPr>
        <w:t>提交查询请求</w:t>
      </w:r>
      <w:r w:rsidRPr="00692F03">
        <w:rPr>
          <w:rFonts w:ascii="宋体" w:eastAsia="宋体" w:hAnsi="宋体"/>
          <w:sz w:val="24"/>
        </w:rPr>
        <w:t>→</w:t>
      </w:r>
      <w:r w:rsidRPr="00692F03">
        <w:rPr>
          <w:rFonts w:ascii="宋体" w:eastAsia="宋体" w:hAnsi="宋体" w:hint="eastAsia"/>
          <w:sz w:val="24"/>
        </w:rPr>
        <w:t>系统返回满足条件的所有会员信息</w:t>
      </w:r>
      <w:r w:rsidRPr="00692F03">
        <w:rPr>
          <w:rFonts w:ascii="宋体" w:eastAsia="宋体" w:hAnsi="宋体"/>
          <w:sz w:val="24"/>
        </w:rPr>
        <w:t>→</w:t>
      </w:r>
      <w:r w:rsidRPr="00692F03">
        <w:rPr>
          <w:rFonts w:ascii="宋体" w:eastAsia="宋体" w:hAnsi="宋体" w:hint="eastAsia"/>
          <w:sz w:val="24"/>
        </w:rPr>
        <w:t>显示到界面；</w:t>
      </w:r>
    </w:p>
    <w:p w:rsidR="001D4F1E" w:rsidRPr="00692F03" w:rsidRDefault="001D4F1E" w:rsidP="00692F03">
      <w:pPr>
        <w:spacing w:line="360" w:lineRule="auto"/>
        <w:ind w:firstLine="420"/>
        <w:rPr>
          <w:rFonts w:ascii="宋体" w:eastAsia="宋体" w:hAnsi="宋体"/>
          <w:sz w:val="24"/>
        </w:rPr>
      </w:pPr>
      <w:r w:rsidRPr="00692F03">
        <w:rPr>
          <w:rFonts w:ascii="宋体" w:eastAsia="宋体" w:hAnsi="宋体" w:hint="eastAsia"/>
          <w:sz w:val="24"/>
        </w:rPr>
        <w:t xml:space="preserve">    发起修改会员请求</w:t>
      </w:r>
      <w:r w:rsidRPr="00692F03">
        <w:rPr>
          <w:rFonts w:ascii="宋体" w:eastAsia="宋体" w:hAnsi="宋体"/>
          <w:sz w:val="24"/>
        </w:rPr>
        <w:t>→</w:t>
      </w:r>
      <w:r w:rsidRPr="00692F03">
        <w:rPr>
          <w:rFonts w:ascii="宋体" w:eastAsia="宋体" w:hAnsi="宋体" w:hint="eastAsia"/>
          <w:sz w:val="24"/>
        </w:rPr>
        <w:t>根据ID获取该会员信息</w:t>
      </w:r>
      <w:r w:rsidRPr="00692F03">
        <w:rPr>
          <w:rFonts w:ascii="宋体" w:eastAsia="宋体" w:hAnsi="宋体"/>
          <w:sz w:val="24"/>
        </w:rPr>
        <w:t>→</w:t>
      </w:r>
      <w:r w:rsidRPr="00692F03">
        <w:rPr>
          <w:rFonts w:ascii="宋体" w:eastAsia="宋体" w:hAnsi="宋体" w:hint="eastAsia"/>
          <w:sz w:val="24"/>
        </w:rPr>
        <w:t>显示到模态框中</w:t>
      </w:r>
      <w:r w:rsidRPr="00692F03">
        <w:rPr>
          <w:rFonts w:ascii="宋体" w:eastAsia="宋体" w:hAnsi="宋体"/>
          <w:sz w:val="24"/>
        </w:rPr>
        <w:t>→</w:t>
      </w:r>
      <w:r w:rsidRPr="00692F03">
        <w:rPr>
          <w:rFonts w:ascii="宋体" w:eastAsia="宋体" w:hAnsi="宋体" w:hint="eastAsia"/>
          <w:sz w:val="24"/>
        </w:rPr>
        <w:t>修改信息</w:t>
      </w:r>
      <w:r w:rsidRPr="00692F03">
        <w:rPr>
          <w:rFonts w:ascii="宋体" w:eastAsia="宋体" w:hAnsi="宋体"/>
          <w:sz w:val="24"/>
        </w:rPr>
        <w:t>→</w:t>
      </w:r>
      <w:r w:rsidR="00F3261E" w:rsidRPr="00692F03">
        <w:rPr>
          <w:rFonts w:ascii="宋体" w:eastAsia="宋体" w:hAnsi="宋体" w:hint="eastAsia"/>
          <w:sz w:val="24"/>
        </w:rPr>
        <w:t>提交修改</w:t>
      </w:r>
      <w:r w:rsidR="00F3261E" w:rsidRPr="00692F03">
        <w:rPr>
          <w:rFonts w:ascii="宋体" w:eastAsia="宋体" w:hAnsi="宋体"/>
          <w:sz w:val="24"/>
        </w:rPr>
        <w:t>→</w:t>
      </w:r>
      <w:r w:rsidR="00F3261E" w:rsidRPr="00692F03">
        <w:rPr>
          <w:rFonts w:ascii="宋体" w:eastAsia="宋体" w:hAnsi="宋体" w:hint="eastAsia"/>
          <w:sz w:val="24"/>
        </w:rPr>
        <w:t>修改成功</w:t>
      </w:r>
    </w:p>
    <w:p w:rsidR="00F3261E" w:rsidRPr="00692F03" w:rsidRDefault="00F3261E" w:rsidP="00692F03">
      <w:pPr>
        <w:spacing w:line="360" w:lineRule="auto"/>
        <w:ind w:firstLine="420"/>
        <w:rPr>
          <w:rFonts w:ascii="宋体" w:eastAsia="宋体" w:hAnsi="宋体"/>
          <w:sz w:val="24"/>
        </w:rPr>
      </w:pPr>
      <w:r w:rsidRPr="00692F03">
        <w:rPr>
          <w:rFonts w:ascii="宋体" w:eastAsia="宋体" w:hAnsi="宋体"/>
          <w:sz w:val="24"/>
        </w:rPr>
        <w:tab/>
      </w:r>
      <w:r w:rsidRPr="00692F03">
        <w:rPr>
          <w:rFonts w:ascii="宋体" w:eastAsia="宋体" w:hAnsi="宋体" w:hint="eastAsia"/>
          <w:sz w:val="24"/>
        </w:rPr>
        <w:t>发起删除请求</w:t>
      </w:r>
      <w:r w:rsidRPr="00692F03">
        <w:rPr>
          <w:rFonts w:ascii="宋体" w:eastAsia="宋体" w:hAnsi="宋体"/>
          <w:sz w:val="24"/>
        </w:rPr>
        <w:t>→</w:t>
      </w:r>
      <w:r w:rsidRPr="00692F03">
        <w:rPr>
          <w:rFonts w:ascii="宋体" w:eastAsia="宋体" w:hAnsi="宋体" w:hint="eastAsia"/>
          <w:sz w:val="24"/>
        </w:rPr>
        <w:t>确认删除</w:t>
      </w:r>
      <w:r w:rsidRPr="00692F03">
        <w:rPr>
          <w:rFonts w:ascii="宋体" w:eastAsia="宋体" w:hAnsi="宋体"/>
          <w:sz w:val="24"/>
        </w:rPr>
        <w:t>→</w:t>
      </w:r>
      <w:r w:rsidRPr="00692F03">
        <w:rPr>
          <w:rFonts w:ascii="宋体" w:eastAsia="宋体" w:hAnsi="宋体" w:hint="eastAsia"/>
          <w:sz w:val="24"/>
        </w:rPr>
        <w:t>删除成功</w:t>
      </w:r>
    </w:p>
    <w:p w:rsidR="00D3392F" w:rsidRPr="00692F03" w:rsidRDefault="00D3392F" w:rsidP="00692F03">
      <w:pPr>
        <w:pStyle w:val="3"/>
        <w:spacing w:line="360" w:lineRule="auto"/>
        <w:rPr>
          <w:rFonts w:ascii="宋体" w:eastAsia="宋体" w:hAnsi="宋体"/>
        </w:rPr>
      </w:pPr>
      <w:r w:rsidRPr="00692F03">
        <w:rPr>
          <w:rFonts w:ascii="宋体" w:eastAsia="宋体" w:hAnsi="宋体" w:hint="eastAsia"/>
        </w:rPr>
        <w:t>3.2.</w:t>
      </w:r>
      <w:r w:rsidR="00F3261E" w:rsidRPr="00692F03">
        <w:rPr>
          <w:rFonts w:ascii="宋体" w:eastAsia="宋体" w:hAnsi="宋体"/>
        </w:rPr>
        <w:t>4</w:t>
      </w:r>
      <w:r w:rsidRPr="00692F03">
        <w:rPr>
          <w:rFonts w:ascii="宋体" w:eastAsia="宋体" w:hAnsi="宋体" w:hint="eastAsia"/>
        </w:rPr>
        <w:t xml:space="preserve"> </w:t>
      </w:r>
      <w:bookmarkEnd w:id="16"/>
      <w:bookmarkEnd w:id="17"/>
      <w:r w:rsidRPr="00692F03">
        <w:rPr>
          <w:rFonts w:ascii="宋体" w:eastAsia="宋体" w:hAnsi="宋体" w:hint="eastAsia"/>
        </w:rPr>
        <w:t>商品</w:t>
      </w:r>
      <w:r w:rsidR="00F3261E" w:rsidRPr="00692F03">
        <w:rPr>
          <w:rFonts w:ascii="宋体" w:eastAsia="宋体" w:hAnsi="宋体" w:hint="eastAsia"/>
        </w:rPr>
        <w:t>库存</w:t>
      </w:r>
    </w:p>
    <w:p w:rsidR="00D3392F" w:rsidRPr="00692F03" w:rsidRDefault="00D3392F" w:rsidP="00692F03">
      <w:pPr>
        <w:spacing w:line="360" w:lineRule="auto"/>
        <w:ind w:firstLine="420"/>
        <w:rPr>
          <w:rFonts w:ascii="宋体" w:eastAsia="宋体" w:hAnsi="宋体"/>
          <w:b/>
          <w:sz w:val="24"/>
        </w:rPr>
      </w:pPr>
      <w:r w:rsidRPr="00692F03">
        <w:rPr>
          <w:rFonts w:ascii="宋体" w:eastAsia="宋体" w:hAnsi="宋体" w:hint="eastAsia"/>
          <w:b/>
          <w:sz w:val="24"/>
        </w:rPr>
        <w:t>用例名称：</w:t>
      </w:r>
      <w:r w:rsidR="00F3261E" w:rsidRPr="00692F03">
        <w:rPr>
          <w:rFonts w:ascii="宋体" w:eastAsia="宋体" w:hAnsi="宋体" w:hint="eastAsia"/>
          <w:b/>
          <w:sz w:val="24"/>
        </w:rPr>
        <w:t>商品</w:t>
      </w:r>
      <w:r w:rsidRPr="00692F03">
        <w:rPr>
          <w:rFonts w:ascii="宋体" w:eastAsia="宋体" w:hAnsi="宋体" w:hint="eastAsia"/>
          <w:b/>
          <w:sz w:val="24"/>
        </w:rPr>
        <w:t>信息管理</w:t>
      </w:r>
    </w:p>
    <w:p w:rsidR="00D3392F" w:rsidRPr="00692F03" w:rsidRDefault="00D3392F" w:rsidP="00692F03">
      <w:pPr>
        <w:spacing w:line="360" w:lineRule="auto"/>
        <w:ind w:firstLine="420"/>
        <w:rPr>
          <w:rFonts w:ascii="宋体" w:eastAsia="宋体" w:hAnsi="宋体"/>
          <w:sz w:val="24"/>
        </w:rPr>
      </w:pPr>
      <w:r w:rsidRPr="00692F03">
        <w:rPr>
          <w:rFonts w:ascii="宋体" w:eastAsia="宋体" w:hAnsi="宋体" w:hint="eastAsia"/>
          <w:sz w:val="24"/>
        </w:rPr>
        <w:t>说明：</w:t>
      </w:r>
      <w:r w:rsidR="00F3261E" w:rsidRPr="00692F03">
        <w:rPr>
          <w:rFonts w:ascii="宋体" w:eastAsia="宋体" w:hAnsi="宋体" w:hint="eastAsia"/>
          <w:sz w:val="24"/>
        </w:rPr>
        <w:t>可根据商品名称模糊查询</w:t>
      </w:r>
    </w:p>
    <w:p w:rsidR="00D3392F" w:rsidRPr="00692F03" w:rsidRDefault="00D3392F" w:rsidP="00692F03">
      <w:pPr>
        <w:spacing w:line="360" w:lineRule="auto"/>
        <w:ind w:firstLine="420"/>
        <w:rPr>
          <w:rFonts w:ascii="宋体" w:eastAsia="宋体" w:hAnsi="宋体"/>
          <w:sz w:val="24"/>
        </w:rPr>
      </w:pPr>
      <w:r w:rsidRPr="00692F03">
        <w:rPr>
          <w:rFonts w:ascii="宋体" w:eastAsia="宋体" w:hAnsi="宋体" w:hint="eastAsia"/>
          <w:sz w:val="24"/>
        </w:rPr>
        <w:t>参与者：</w:t>
      </w:r>
      <w:r w:rsidR="00F3261E" w:rsidRPr="00692F03">
        <w:rPr>
          <w:rFonts w:ascii="宋体" w:eastAsia="宋体" w:hAnsi="宋体" w:hint="eastAsia"/>
          <w:sz w:val="24"/>
        </w:rPr>
        <w:t>超市管理员、仓库管理员、收银员</w:t>
      </w:r>
    </w:p>
    <w:p w:rsidR="00D3392F" w:rsidRPr="00692F03" w:rsidRDefault="00D3392F" w:rsidP="00692F03">
      <w:pPr>
        <w:spacing w:line="360" w:lineRule="auto"/>
        <w:ind w:firstLine="420"/>
        <w:rPr>
          <w:rFonts w:ascii="宋体" w:eastAsia="宋体" w:hAnsi="宋体"/>
          <w:sz w:val="24"/>
        </w:rPr>
      </w:pPr>
      <w:r w:rsidRPr="00692F03">
        <w:rPr>
          <w:rFonts w:ascii="宋体" w:eastAsia="宋体" w:hAnsi="宋体" w:hint="eastAsia"/>
          <w:sz w:val="24"/>
        </w:rPr>
        <w:t>基本操作流程：</w:t>
      </w:r>
    </w:p>
    <w:p w:rsidR="00F3261E" w:rsidRPr="00692F03" w:rsidRDefault="00F3261E" w:rsidP="00692F03">
      <w:pPr>
        <w:spacing w:line="360" w:lineRule="auto"/>
        <w:ind w:firstLine="420"/>
        <w:rPr>
          <w:rFonts w:ascii="宋体" w:eastAsia="宋体" w:hAnsi="宋体"/>
          <w:sz w:val="24"/>
        </w:rPr>
      </w:pPr>
      <w:r w:rsidRPr="00692F03">
        <w:rPr>
          <w:rFonts w:ascii="宋体" w:eastAsia="宋体" w:hAnsi="宋体"/>
          <w:sz w:val="24"/>
        </w:rPr>
        <w:tab/>
      </w:r>
      <w:r w:rsidRPr="00692F03">
        <w:rPr>
          <w:rFonts w:ascii="宋体" w:eastAsia="宋体" w:hAnsi="宋体" w:hint="eastAsia"/>
          <w:sz w:val="24"/>
        </w:rPr>
        <w:t>填写查询条件</w:t>
      </w:r>
      <w:r w:rsidRPr="00692F03">
        <w:rPr>
          <w:rFonts w:ascii="宋体" w:eastAsia="宋体" w:hAnsi="宋体"/>
          <w:sz w:val="24"/>
        </w:rPr>
        <w:t>→</w:t>
      </w:r>
      <w:r w:rsidRPr="00692F03">
        <w:rPr>
          <w:rFonts w:ascii="宋体" w:eastAsia="宋体" w:hAnsi="宋体" w:hint="eastAsia"/>
          <w:sz w:val="24"/>
        </w:rPr>
        <w:t>提交查询请求</w:t>
      </w:r>
      <w:r w:rsidRPr="00692F03">
        <w:rPr>
          <w:rFonts w:ascii="宋体" w:eastAsia="宋体" w:hAnsi="宋体"/>
          <w:sz w:val="24"/>
        </w:rPr>
        <w:t>→</w:t>
      </w:r>
      <w:r w:rsidRPr="00692F03">
        <w:rPr>
          <w:rFonts w:ascii="宋体" w:eastAsia="宋体" w:hAnsi="宋体" w:hint="eastAsia"/>
          <w:sz w:val="24"/>
        </w:rPr>
        <w:t>系统返回满足条件的所有商品信息</w:t>
      </w:r>
      <w:r w:rsidRPr="00692F03">
        <w:rPr>
          <w:rFonts w:ascii="宋体" w:eastAsia="宋体" w:hAnsi="宋体"/>
          <w:sz w:val="24"/>
        </w:rPr>
        <w:t>→</w:t>
      </w:r>
      <w:r w:rsidRPr="00692F03">
        <w:rPr>
          <w:rFonts w:ascii="宋体" w:eastAsia="宋体" w:hAnsi="宋体" w:hint="eastAsia"/>
          <w:sz w:val="24"/>
        </w:rPr>
        <w:t>显</w:t>
      </w:r>
      <w:r w:rsidRPr="00692F03">
        <w:rPr>
          <w:rFonts w:ascii="宋体" w:eastAsia="宋体" w:hAnsi="宋体" w:hint="eastAsia"/>
          <w:sz w:val="24"/>
        </w:rPr>
        <w:lastRenderedPageBreak/>
        <w:t>示到页面</w:t>
      </w:r>
    </w:p>
    <w:p w:rsidR="00F3261E" w:rsidRPr="00692F03" w:rsidRDefault="00F3261E" w:rsidP="00692F03">
      <w:pPr>
        <w:spacing w:line="360" w:lineRule="auto"/>
        <w:ind w:left="420" w:firstLine="420"/>
        <w:rPr>
          <w:rFonts w:ascii="宋体" w:eastAsia="宋体" w:hAnsi="宋体"/>
          <w:sz w:val="24"/>
        </w:rPr>
      </w:pPr>
      <w:r w:rsidRPr="00692F03">
        <w:rPr>
          <w:rFonts w:ascii="宋体" w:eastAsia="宋体" w:hAnsi="宋体" w:hint="eastAsia"/>
          <w:sz w:val="24"/>
        </w:rPr>
        <w:t>发起修改商品请求</w:t>
      </w:r>
      <w:r w:rsidRPr="00692F03">
        <w:rPr>
          <w:rFonts w:ascii="宋体" w:eastAsia="宋体" w:hAnsi="宋体"/>
          <w:sz w:val="24"/>
        </w:rPr>
        <w:t>→</w:t>
      </w:r>
      <w:r w:rsidRPr="00692F03">
        <w:rPr>
          <w:rFonts w:ascii="宋体" w:eastAsia="宋体" w:hAnsi="宋体" w:hint="eastAsia"/>
          <w:sz w:val="24"/>
        </w:rPr>
        <w:t>根据ID获取该商品信息</w:t>
      </w:r>
      <w:r w:rsidRPr="00692F03">
        <w:rPr>
          <w:rFonts w:ascii="宋体" w:eastAsia="宋体" w:hAnsi="宋体"/>
          <w:sz w:val="24"/>
        </w:rPr>
        <w:t>→</w:t>
      </w:r>
      <w:r w:rsidRPr="00692F03">
        <w:rPr>
          <w:rFonts w:ascii="宋体" w:eastAsia="宋体" w:hAnsi="宋体" w:hint="eastAsia"/>
          <w:sz w:val="24"/>
        </w:rPr>
        <w:t>显示到模态框中</w:t>
      </w:r>
      <w:r w:rsidRPr="00692F03">
        <w:rPr>
          <w:rFonts w:ascii="宋体" w:eastAsia="宋体" w:hAnsi="宋体"/>
          <w:sz w:val="24"/>
        </w:rPr>
        <w:t>→</w:t>
      </w:r>
      <w:r w:rsidRPr="00692F03">
        <w:rPr>
          <w:rFonts w:ascii="宋体" w:eastAsia="宋体" w:hAnsi="宋体" w:hint="eastAsia"/>
          <w:sz w:val="24"/>
        </w:rPr>
        <w:t>修改</w:t>
      </w:r>
    </w:p>
    <w:p w:rsidR="00F3261E" w:rsidRPr="00692F03" w:rsidRDefault="00F3261E" w:rsidP="00692F03">
      <w:pPr>
        <w:spacing w:line="360" w:lineRule="auto"/>
        <w:rPr>
          <w:rFonts w:ascii="宋体" w:eastAsia="宋体" w:hAnsi="宋体"/>
          <w:sz w:val="24"/>
        </w:rPr>
      </w:pPr>
      <w:r w:rsidRPr="00692F03">
        <w:rPr>
          <w:rFonts w:ascii="宋体" w:eastAsia="宋体" w:hAnsi="宋体" w:hint="eastAsia"/>
          <w:sz w:val="24"/>
        </w:rPr>
        <w:t>信息</w:t>
      </w:r>
      <w:r w:rsidRPr="00692F03">
        <w:rPr>
          <w:rFonts w:ascii="宋体" w:eastAsia="宋体" w:hAnsi="宋体"/>
          <w:sz w:val="24"/>
        </w:rPr>
        <w:t>→</w:t>
      </w:r>
      <w:r w:rsidRPr="00692F03">
        <w:rPr>
          <w:rFonts w:ascii="宋体" w:eastAsia="宋体" w:hAnsi="宋体" w:hint="eastAsia"/>
          <w:sz w:val="24"/>
        </w:rPr>
        <w:t>提交修改</w:t>
      </w:r>
      <w:r w:rsidRPr="00692F03">
        <w:rPr>
          <w:rFonts w:ascii="宋体" w:eastAsia="宋体" w:hAnsi="宋体"/>
          <w:sz w:val="24"/>
        </w:rPr>
        <w:t>→</w:t>
      </w:r>
      <w:r w:rsidRPr="00692F03">
        <w:rPr>
          <w:rFonts w:ascii="宋体" w:eastAsia="宋体" w:hAnsi="宋体" w:hint="eastAsia"/>
          <w:sz w:val="24"/>
        </w:rPr>
        <w:t>修改成功</w:t>
      </w:r>
    </w:p>
    <w:p w:rsidR="00D3392F" w:rsidRPr="00692F03" w:rsidRDefault="00F3261E" w:rsidP="00692F03">
      <w:pPr>
        <w:spacing w:line="360" w:lineRule="auto"/>
        <w:ind w:firstLine="420"/>
        <w:rPr>
          <w:rFonts w:ascii="宋体" w:eastAsia="宋体" w:hAnsi="宋体"/>
          <w:sz w:val="24"/>
        </w:rPr>
      </w:pPr>
      <w:r w:rsidRPr="00692F03">
        <w:rPr>
          <w:rFonts w:ascii="宋体" w:eastAsia="宋体" w:hAnsi="宋体"/>
          <w:sz w:val="24"/>
        </w:rPr>
        <w:tab/>
      </w:r>
      <w:r w:rsidRPr="00692F03">
        <w:rPr>
          <w:rFonts w:ascii="宋体" w:eastAsia="宋体" w:hAnsi="宋体" w:hint="eastAsia"/>
          <w:sz w:val="24"/>
        </w:rPr>
        <w:t>发起删除请求</w:t>
      </w:r>
      <w:r w:rsidRPr="00692F03">
        <w:rPr>
          <w:rFonts w:ascii="宋体" w:eastAsia="宋体" w:hAnsi="宋体"/>
          <w:sz w:val="24"/>
        </w:rPr>
        <w:t>→</w:t>
      </w:r>
      <w:r w:rsidRPr="00692F03">
        <w:rPr>
          <w:rFonts w:ascii="宋体" w:eastAsia="宋体" w:hAnsi="宋体" w:hint="eastAsia"/>
          <w:sz w:val="24"/>
        </w:rPr>
        <w:t>确认删除</w:t>
      </w:r>
      <w:r w:rsidRPr="00692F03">
        <w:rPr>
          <w:rFonts w:ascii="宋体" w:eastAsia="宋体" w:hAnsi="宋体"/>
          <w:sz w:val="24"/>
        </w:rPr>
        <w:t>→</w:t>
      </w:r>
      <w:r w:rsidRPr="00692F03">
        <w:rPr>
          <w:rFonts w:ascii="宋体" w:eastAsia="宋体" w:hAnsi="宋体" w:hint="eastAsia"/>
          <w:sz w:val="24"/>
        </w:rPr>
        <w:t>删除成功</w:t>
      </w:r>
    </w:p>
    <w:p w:rsidR="00F3261E" w:rsidRPr="00692F03" w:rsidRDefault="00F3261E" w:rsidP="00692F03">
      <w:pPr>
        <w:pStyle w:val="3"/>
        <w:spacing w:line="360" w:lineRule="auto"/>
        <w:rPr>
          <w:rFonts w:ascii="宋体" w:eastAsia="宋体" w:hAnsi="宋体"/>
        </w:rPr>
      </w:pPr>
      <w:r w:rsidRPr="00692F03">
        <w:rPr>
          <w:rFonts w:ascii="宋体" w:eastAsia="宋体" w:hAnsi="宋体" w:hint="eastAsia"/>
        </w:rPr>
        <w:t>3.2.5</w:t>
      </w:r>
      <w:r w:rsidR="00323AAB" w:rsidRPr="00692F03">
        <w:rPr>
          <w:rFonts w:ascii="宋体" w:eastAsia="宋体" w:hAnsi="宋体"/>
        </w:rPr>
        <w:t xml:space="preserve"> </w:t>
      </w:r>
      <w:r w:rsidRPr="00692F03">
        <w:rPr>
          <w:rFonts w:ascii="宋体" w:eastAsia="宋体" w:hAnsi="宋体" w:hint="eastAsia"/>
        </w:rPr>
        <w:t>营业统计</w:t>
      </w:r>
    </w:p>
    <w:p w:rsidR="00F3261E" w:rsidRPr="00692F03" w:rsidRDefault="00F3261E" w:rsidP="00692F03">
      <w:pPr>
        <w:spacing w:line="360" w:lineRule="auto"/>
        <w:ind w:firstLine="420"/>
        <w:rPr>
          <w:rFonts w:ascii="宋体" w:eastAsia="宋体" w:hAnsi="宋体"/>
          <w:b/>
          <w:sz w:val="24"/>
        </w:rPr>
      </w:pPr>
      <w:r w:rsidRPr="00692F03">
        <w:rPr>
          <w:rFonts w:ascii="宋体" w:eastAsia="宋体" w:hAnsi="宋体" w:hint="eastAsia"/>
          <w:b/>
          <w:sz w:val="24"/>
        </w:rPr>
        <w:t>用例名称：营业统计</w:t>
      </w:r>
    </w:p>
    <w:p w:rsidR="00F3261E" w:rsidRPr="00692F03" w:rsidRDefault="00F3261E" w:rsidP="00692F03">
      <w:pPr>
        <w:spacing w:line="360" w:lineRule="auto"/>
        <w:ind w:firstLine="420"/>
        <w:rPr>
          <w:rFonts w:ascii="宋体" w:eastAsia="宋体" w:hAnsi="宋体"/>
          <w:sz w:val="24"/>
          <w:szCs w:val="24"/>
        </w:rPr>
      </w:pPr>
      <w:r w:rsidRPr="00692F03">
        <w:rPr>
          <w:rFonts w:ascii="宋体" w:eastAsia="宋体" w:hAnsi="宋体" w:hint="eastAsia"/>
          <w:sz w:val="24"/>
          <w:szCs w:val="24"/>
        </w:rPr>
        <w:t>说明：该模块主要实现对当年营业额进行汇总统计，并提供商品销售的详细查询功能。</w:t>
      </w:r>
    </w:p>
    <w:p w:rsidR="00F3261E" w:rsidRPr="00692F03" w:rsidRDefault="00F3261E" w:rsidP="00692F03">
      <w:pPr>
        <w:spacing w:line="360" w:lineRule="auto"/>
        <w:ind w:firstLine="420"/>
        <w:rPr>
          <w:rFonts w:ascii="宋体" w:eastAsia="宋体" w:hAnsi="宋体"/>
          <w:sz w:val="24"/>
        </w:rPr>
      </w:pPr>
      <w:r w:rsidRPr="00692F03">
        <w:rPr>
          <w:rFonts w:ascii="宋体" w:eastAsia="宋体" w:hAnsi="宋体" w:hint="eastAsia"/>
          <w:sz w:val="24"/>
        </w:rPr>
        <w:t>基本操作流程：</w:t>
      </w:r>
    </w:p>
    <w:p w:rsidR="00F3261E" w:rsidRPr="00692F03" w:rsidRDefault="00F3261E" w:rsidP="00692F03">
      <w:pPr>
        <w:spacing w:line="360" w:lineRule="auto"/>
        <w:ind w:left="420" w:firstLine="420"/>
        <w:rPr>
          <w:rFonts w:ascii="宋体" w:eastAsia="宋体" w:hAnsi="宋体"/>
          <w:sz w:val="24"/>
        </w:rPr>
      </w:pPr>
      <w:r w:rsidRPr="00692F03">
        <w:rPr>
          <w:rFonts w:ascii="宋体" w:eastAsia="宋体" w:hAnsi="宋体" w:hint="eastAsia"/>
          <w:sz w:val="24"/>
        </w:rPr>
        <w:t>发起查看请求</w:t>
      </w:r>
      <w:r w:rsidRPr="00692F03">
        <w:rPr>
          <w:rFonts w:ascii="宋体" w:eastAsia="宋体" w:hAnsi="宋体"/>
          <w:sz w:val="24"/>
        </w:rPr>
        <w:t>→</w:t>
      </w:r>
      <w:r w:rsidRPr="00692F03">
        <w:rPr>
          <w:rFonts w:ascii="宋体" w:eastAsia="宋体" w:hAnsi="宋体" w:hint="eastAsia"/>
          <w:sz w:val="24"/>
        </w:rPr>
        <w:t>按月查询当年销售信息</w:t>
      </w:r>
      <w:r w:rsidRPr="00692F03">
        <w:rPr>
          <w:rFonts w:ascii="宋体" w:eastAsia="宋体" w:hAnsi="宋体"/>
          <w:sz w:val="24"/>
        </w:rPr>
        <w:t>→</w:t>
      </w:r>
      <w:r w:rsidRPr="00692F03">
        <w:rPr>
          <w:rFonts w:ascii="宋体" w:eastAsia="宋体" w:hAnsi="宋体" w:hint="eastAsia"/>
          <w:sz w:val="24"/>
        </w:rPr>
        <w:t>图形化显示数据</w:t>
      </w:r>
    </w:p>
    <w:p w:rsidR="00323AAB" w:rsidRPr="00692F03" w:rsidRDefault="00323AAB" w:rsidP="00692F03">
      <w:pPr>
        <w:spacing w:line="360" w:lineRule="auto"/>
        <w:ind w:firstLine="420"/>
        <w:rPr>
          <w:rFonts w:ascii="宋体" w:eastAsia="宋体" w:hAnsi="宋体"/>
          <w:b/>
          <w:sz w:val="24"/>
        </w:rPr>
      </w:pPr>
      <w:r w:rsidRPr="00692F03">
        <w:rPr>
          <w:rFonts w:ascii="宋体" w:eastAsia="宋体" w:hAnsi="宋体" w:hint="eastAsia"/>
          <w:b/>
          <w:sz w:val="24"/>
        </w:rPr>
        <w:t>用例名称：销售情况查询</w:t>
      </w:r>
    </w:p>
    <w:p w:rsidR="00323AAB" w:rsidRPr="00692F03" w:rsidRDefault="00323AAB" w:rsidP="00692F03">
      <w:pPr>
        <w:spacing w:line="360" w:lineRule="auto"/>
        <w:ind w:firstLine="420"/>
        <w:rPr>
          <w:rFonts w:ascii="宋体" w:eastAsia="宋体" w:hAnsi="宋体"/>
          <w:sz w:val="24"/>
          <w:szCs w:val="24"/>
        </w:rPr>
      </w:pPr>
      <w:r w:rsidRPr="00692F03">
        <w:rPr>
          <w:rFonts w:ascii="宋体" w:eastAsia="宋体" w:hAnsi="宋体" w:hint="eastAsia"/>
          <w:sz w:val="24"/>
          <w:szCs w:val="24"/>
        </w:rPr>
        <w:t>说明：提供销售订单的查询以及该条销售单明细</w:t>
      </w:r>
    </w:p>
    <w:p w:rsidR="00323AAB" w:rsidRPr="00692F03" w:rsidRDefault="00323AAB" w:rsidP="00692F03">
      <w:pPr>
        <w:spacing w:line="360" w:lineRule="auto"/>
        <w:ind w:firstLine="420"/>
        <w:rPr>
          <w:rFonts w:ascii="宋体" w:eastAsia="宋体" w:hAnsi="宋体"/>
          <w:sz w:val="24"/>
        </w:rPr>
      </w:pPr>
      <w:r w:rsidRPr="00692F03">
        <w:rPr>
          <w:rFonts w:ascii="宋体" w:eastAsia="宋体" w:hAnsi="宋体" w:hint="eastAsia"/>
          <w:sz w:val="24"/>
        </w:rPr>
        <w:t>基本操作流程：</w:t>
      </w:r>
    </w:p>
    <w:p w:rsidR="00323AAB" w:rsidRPr="00692F03" w:rsidRDefault="00323AAB" w:rsidP="00692F03">
      <w:pPr>
        <w:spacing w:line="360" w:lineRule="auto"/>
        <w:ind w:left="420" w:firstLine="420"/>
        <w:rPr>
          <w:rFonts w:ascii="宋体" w:eastAsia="宋体" w:hAnsi="宋体"/>
          <w:sz w:val="24"/>
        </w:rPr>
      </w:pPr>
      <w:r w:rsidRPr="00692F03">
        <w:rPr>
          <w:rFonts w:ascii="宋体" w:eastAsia="宋体" w:hAnsi="宋体" w:hint="eastAsia"/>
          <w:sz w:val="24"/>
        </w:rPr>
        <w:t>填写查询条件</w:t>
      </w:r>
      <w:r w:rsidRPr="00692F03">
        <w:rPr>
          <w:rFonts w:ascii="宋体" w:eastAsia="宋体" w:hAnsi="宋体"/>
          <w:sz w:val="24"/>
        </w:rPr>
        <w:t>→</w:t>
      </w:r>
      <w:r w:rsidRPr="00692F03">
        <w:rPr>
          <w:rFonts w:ascii="宋体" w:eastAsia="宋体" w:hAnsi="宋体" w:hint="eastAsia"/>
          <w:sz w:val="24"/>
        </w:rPr>
        <w:t>提交查询请求</w:t>
      </w:r>
      <w:r w:rsidRPr="00692F03">
        <w:rPr>
          <w:rFonts w:ascii="宋体" w:eastAsia="宋体" w:hAnsi="宋体"/>
          <w:sz w:val="24"/>
        </w:rPr>
        <w:t>→</w:t>
      </w:r>
      <w:r w:rsidRPr="00692F03">
        <w:rPr>
          <w:rFonts w:ascii="宋体" w:eastAsia="宋体" w:hAnsi="宋体" w:hint="eastAsia"/>
          <w:sz w:val="24"/>
        </w:rPr>
        <w:t>系统返回满足条件的所有销售单信息</w:t>
      </w:r>
      <w:r w:rsidRPr="00692F03">
        <w:rPr>
          <w:rFonts w:ascii="宋体" w:eastAsia="宋体" w:hAnsi="宋体"/>
          <w:sz w:val="24"/>
        </w:rPr>
        <w:t>→</w:t>
      </w:r>
      <w:r w:rsidRPr="00692F03">
        <w:rPr>
          <w:rFonts w:ascii="宋体" w:eastAsia="宋体" w:hAnsi="宋体" w:hint="eastAsia"/>
          <w:sz w:val="24"/>
        </w:rPr>
        <w:t>显示到页面</w:t>
      </w:r>
    </w:p>
    <w:p w:rsidR="00323AAB" w:rsidRPr="00692F03" w:rsidRDefault="00323AAB" w:rsidP="00692F03">
      <w:pPr>
        <w:spacing w:line="360" w:lineRule="auto"/>
        <w:ind w:left="420" w:firstLine="420"/>
        <w:rPr>
          <w:rFonts w:ascii="宋体" w:eastAsia="宋体" w:hAnsi="宋体"/>
          <w:sz w:val="24"/>
        </w:rPr>
      </w:pPr>
      <w:r w:rsidRPr="00692F03">
        <w:rPr>
          <w:rFonts w:ascii="宋体" w:eastAsia="宋体" w:hAnsi="宋体" w:hint="eastAsia"/>
          <w:sz w:val="24"/>
        </w:rPr>
        <w:t>发起修改销售单请求</w:t>
      </w:r>
      <w:r w:rsidRPr="00692F03">
        <w:rPr>
          <w:rFonts w:ascii="宋体" w:eastAsia="宋体" w:hAnsi="宋体"/>
          <w:sz w:val="24"/>
        </w:rPr>
        <w:t>→</w:t>
      </w:r>
      <w:r w:rsidRPr="00692F03">
        <w:rPr>
          <w:rFonts w:ascii="宋体" w:eastAsia="宋体" w:hAnsi="宋体" w:hint="eastAsia"/>
          <w:sz w:val="24"/>
        </w:rPr>
        <w:t>根据ID获取该销售单信息</w:t>
      </w:r>
      <w:r w:rsidRPr="00692F03">
        <w:rPr>
          <w:rFonts w:ascii="宋体" w:eastAsia="宋体" w:hAnsi="宋体"/>
          <w:sz w:val="24"/>
        </w:rPr>
        <w:t>→</w:t>
      </w:r>
      <w:r w:rsidRPr="00692F03">
        <w:rPr>
          <w:rFonts w:ascii="宋体" w:eastAsia="宋体" w:hAnsi="宋体" w:hint="eastAsia"/>
          <w:sz w:val="24"/>
        </w:rPr>
        <w:t>显示到模态框中</w:t>
      </w:r>
      <w:r w:rsidRPr="00692F03">
        <w:rPr>
          <w:rFonts w:ascii="宋体" w:eastAsia="宋体" w:hAnsi="宋体"/>
          <w:sz w:val="24"/>
        </w:rPr>
        <w:t>→</w:t>
      </w:r>
      <w:r w:rsidRPr="00692F03">
        <w:rPr>
          <w:rFonts w:ascii="宋体" w:eastAsia="宋体" w:hAnsi="宋体" w:hint="eastAsia"/>
          <w:sz w:val="24"/>
        </w:rPr>
        <w:t>修改信息</w:t>
      </w:r>
      <w:r w:rsidRPr="00692F03">
        <w:rPr>
          <w:rFonts w:ascii="宋体" w:eastAsia="宋体" w:hAnsi="宋体"/>
          <w:sz w:val="24"/>
        </w:rPr>
        <w:t>→</w:t>
      </w:r>
      <w:r w:rsidRPr="00692F03">
        <w:rPr>
          <w:rFonts w:ascii="宋体" w:eastAsia="宋体" w:hAnsi="宋体" w:hint="eastAsia"/>
          <w:sz w:val="24"/>
        </w:rPr>
        <w:t>提交修改</w:t>
      </w:r>
      <w:r w:rsidRPr="00692F03">
        <w:rPr>
          <w:rFonts w:ascii="宋体" w:eastAsia="宋体" w:hAnsi="宋体"/>
          <w:sz w:val="24"/>
        </w:rPr>
        <w:t>→</w:t>
      </w:r>
      <w:r w:rsidRPr="00692F03">
        <w:rPr>
          <w:rFonts w:ascii="宋体" w:eastAsia="宋体" w:hAnsi="宋体" w:hint="eastAsia"/>
          <w:sz w:val="24"/>
        </w:rPr>
        <w:t>修改成功</w:t>
      </w:r>
    </w:p>
    <w:p w:rsidR="00323AAB" w:rsidRPr="00692F03" w:rsidRDefault="00323AAB" w:rsidP="00692F03">
      <w:pPr>
        <w:spacing w:line="360" w:lineRule="auto"/>
        <w:ind w:left="420" w:firstLine="420"/>
        <w:rPr>
          <w:rFonts w:ascii="宋体" w:eastAsia="宋体" w:hAnsi="宋体"/>
          <w:sz w:val="32"/>
          <w:szCs w:val="32"/>
        </w:rPr>
      </w:pPr>
      <w:r w:rsidRPr="00692F03">
        <w:rPr>
          <w:rFonts w:ascii="宋体" w:eastAsia="宋体" w:hAnsi="宋体" w:hint="eastAsia"/>
          <w:sz w:val="24"/>
        </w:rPr>
        <w:t>发起删除请求</w:t>
      </w:r>
      <w:r w:rsidRPr="00692F03">
        <w:rPr>
          <w:rFonts w:ascii="宋体" w:eastAsia="宋体" w:hAnsi="宋体"/>
          <w:sz w:val="24"/>
        </w:rPr>
        <w:t>→</w:t>
      </w:r>
      <w:r w:rsidRPr="00692F03">
        <w:rPr>
          <w:rFonts w:ascii="宋体" w:eastAsia="宋体" w:hAnsi="宋体" w:hint="eastAsia"/>
          <w:sz w:val="24"/>
        </w:rPr>
        <w:t>确认删除</w:t>
      </w:r>
      <w:r w:rsidRPr="00692F03">
        <w:rPr>
          <w:rFonts w:ascii="宋体" w:eastAsia="宋体" w:hAnsi="宋体"/>
          <w:sz w:val="24"/>
        </w:rPr>
        <w:t>→</w:t>
      </w:r>
      <w:r w:rsidRPr="00692F03">
        <w:rPr>
          <w:rFonts w:ascii="宋体" w:eastAsia="宋体" w:hAnsi="宋体" w:hint="eastAsia"/>
          <w:sz w:val="24"/>
        </w:rPr>
        <w:t>删除成功</w:t>
      </w:r>
    </w:p>
    <w:p w:rsidR="00D3392F" w:rsidRPr="00692F03" w:rsidRDefault="00D3392F" w:rsidP="00692F03">
      <w:pPr>
        <w:pStyle w:val="3"/>
        <w:spacing w:line="360" w:lineRule="auto"/>
        <w:rPr>
          <w:rFonts w:ascii="宋体" w:eastAsia="宋体" w:hAnsi="宋体"/>
        </w:rPr>
      </w:pPr>
      <w:r w:rsidRPr="00692F03">
        <w:rPr>
          <w:rFonts w:ascii="宋体" w:eastAsia="宋体" w:hAnsi="宋体" w:hint="eastAsia"/>
        </w:rPr>
        <w:t>3.2.</w:t>
      </w:r>
      <w:r w:rsidR="00323AAB" w:rsidRPr="00692F03">
        <w:rPr>
          <w:rFonts w:ascii="宋体" w:eastAsia="宋体" w:hAnsi="宋体"/>
        </w:rPr>
        <w:t xml:space="preserve">6 </w:t>
      </w:r>
      <w:r w:rsidR="00323AAB" w:rsidRPr="00692F03">
        <w:rPr>
          <w:rFonts w:ascii="宋体" w:eastAsia="宋体" w:hAnsi="宋体" w:hint="eastAsia"/>
        </w:rPr>
        <w:t>人事管理</w:t>
      </w:r>
    </w:p>
    <w:p w:rsidR="00323AAB" w:rsidRPr="00692F03" w:rsidRDefault="00323AAB" w:rsidP="00692F03">
      <w:pPr>
        <w:spacing w:line="360" w:lineRule="auto"/>
        <w:ind w:firstLine="420"/>
        <w:rPr>
          <w:rFonts w:ascii="宋体" w:eastAsia="宋体" w:hAnsi="宋体"/>
          <w:b/>
          <w:sz w:val="24"/>
        </w:rPr>
      </w:pPr>
      <w:bookmarkStart w:id="18" w:name="_Toc312678984"/>
      <w:r w:rsidRPr="00692F03">
        <w:rPr>
          <w:rFonts w:ascii="宋体" w:eastAsia="宋体" w:hAnsi="宋体" w:hint="eastAsia"/>
          <w:b/>
          <w:sz w:val="24"/>
        </w:rPr>
        <w:t>用例名称：添加员工</w:t>
      </w:r>
    </w:p>
    <w:p w:rsidR="00323AAB" w:rsidRPr="00692F03" w:rsidRDefault="00323AAB" w:rsidP="00692F03">
      <w:pPr>
        <w:spacing w:line="360" w:lineRule="auto"/>
        <w:ind w:firstLineChars="175" w:firstLine="420"/>
        <w:rPr>
          <w:rFonts w:ascii="宋体" w:eastAsia="宋体" w:hAnsi="宋体"/>
          <w:sz w:val="24"/>
        </w:rPr>
      </w:pPr>
      <w:r w:rsidRPr="00692F03">
        <w:rPr>
          <w:rFonts w:ascii="宋体" w:eastAsia="宋体" w:hAnsi="宋体" w:hint="eastAsia"/>
          <w:sz w:val="24"/>
        </w:rPr>
        <w:t>参与者：超市管理员</w:t>
      </w:r>
    </w:p>
    <w:p w:rsidR="00323AAB" w:rsidRPr="00692F03" w:rsidRDefault="00323AAB" w:rsidP="00692F03">
      <w:pPr>
        <w:spacing w:line="360" w:lineRule="auto"/>
        <w:ind w:firstLine="420"/>
        <w:rPr>
          <w:rFonts w:ascii="宋体" w:eastAsia="宋体" w:hAnsi="宋体"/>
          <w:sz w:val="24"/>
        </w:rPr>
      </w:pPr>
      <w:r w:rsidRPr="00692F03">
        <w:rPr>
          <w:rFonts w:ascii="宋体" w:eastAsia="宋体" w:hAnsi="宋体" w:hint="eastAsia"/>
          <w:sz w:val="24"/>
        </w:rPr>
        <w:t>基本操作流程：</w:t>
      </w:r>
    </w:p>
    <w:p w:rsidR="00323AAB" w:rsidRPr="00692F03" w:rsidRDefault="00323AAB" w:rsidP="00692F03">
      <w:pPr>
        <w:spacing w:line="360" w:lineRule="auto"/>
        <w:ind w:firstLine="420"/>
        <w:rPr>
          <w:rFonts w:ascii="宋体" w:eastAsia="宋体" w:hAnsi="宋体"/>
          <w:sz w:val="24"/>
        </w:rPr>
      </w:pPr>
      <w:r w:rsidRPr="00692F03">
        <w:rPr>
          <w:rFonts w:ascii="宋体" w:eastAsia="宋体" w:hAnsi="宋体" w:hint="eastAsia"/>
          <w:sz w:val="24"/>
        </w:rPr>
        <w:t xml:space="preserve">    填写新员工信息</w:t>
      </w:r>
      <w:r w:rsidRPr="00692F03">
        <w:rPr>
          <w:rFonts w:ascii="宋体" w:eastAsia="宋体" w:hAnsi="宋体"/>
          <w:sz w:val="24"/>
        </w:rPr>
        <w:t>→</w:t>
      </w:r>
      <w:r w:rsidRPr="00692F03">
        <w:rPr>
          <w:rFonts w:ascii="宋体" w:eastAsia="宋体" w:hAnsi="宋体" w:hint="eastAsia"/>
          <w:sz w:val="24"/>
        </w:rPr>
        <w:t>提交添加请求</w:t>
      </w:r>
      <w:r w:rsidRPr="00692F03">
        <w:rPr>
          <w:rFonts w:ascii="宋体" w:eastAsia="宋体" w:hAnsi="宋体"/>
          <w:sz w:val="24"/>
        </w:rPr>
        <w:t>→</w:t>
      </w:r>
      <w:r w:rsidRPr="00692F03">
        <w:rPr>
          <w:rFonts w:ascii="宋体" w:eastAsia="宋体" w:hAnsi="宋体" w:hint="eastAsia"/>
          <w:sz w:val="24"/>
        </w:rPr>
        <w:t>添加成功；</w:t>
      </w:r>
    </w:p>
    <w:p w:rsidR="00323AAB" w:rsidRPr="00692F03" w:rsidRDefault="00323AAB" w:rsidP="00692F03">
      <w:pPr>
        <w:spacing w:line="360" w:lineRule="auto"/>
        <w:ind w:firstLine="420"/>
        <w:rPr>
          <w:rFonts w:ascii="宋体" w:eastAsia="宋体" w:hAnsi="宋体"/>
          <w:b/>
          <w:sz w:val="24"/>
        </w:rPr>
      </w:pPr>
      <w:r w:rsidRPr="00692F03">
        <w:rPr>
          <w:rFonts w:ascii="宋体" w:eastAsia="宋体" w:hAnsi="宋体" w:hint="eastAsia"/>
          <w:b/>
          <w:sz w:val="24"/>
        </w:rPr>
        <w:t>用例名称：查询员工</w:t>
      </w:r>
    </w:p>
    <w:p w:rsidR="00323AAB" w:rsidRPr="00692F03" w:rsidRDefault="00323AAB" w:rsidP="00692F03">
      <w:pPr>
        <w:spacing w:line="360" w:lineRule="auto"/>
        <w:ind w:leftChars="200" w:left="1020" w:hangingChars="250" w:hanging="600"/>
        <w:rPr>
          <w:rFonts w:ascii="宋体" w:eastAsia="宋体" w:hAnsi="宋体"/>
          <w:sz w:val="24"/>
        </w:rPr>
      </w:pPr>
      <w:r w:rsidRPr="00692F03">
        <w:rPr>
          <w:rFonts w:ascii="宋体" w:eastAsia="宋体" w:hAnsi="宋体" w:hint="eastAsia"/>
          <w:sz w:val="24"/>
        </w:rPr>
        <w:t>说明:可根据员工编号和员工姓名查询</w:t>
      </w:r>
      <w:r w:rsidRPr="00692F03">
        <w:rPr>
          <w:rFonts w:ascii="宋体" w:eastAsia="宋体" w:hAnsi="宋体"/>
          <w:sz w:val="24"/>
        </w:rPr>
        <w:t xml:space="preserve"> </w:t>
      </w:r>
    </w:p>
    <w:p w:rsidR="00323AAB" w:rsidRPr="00692F03" w:rsidRDefault="00323AAB" w:rsidP="00692F03">
      <w:pPr>
        <w:spacing w:line="360" w:lineRule="auto"/>
        <w:ind w:firstLine="420"/>
        <w:rPr>
          <w:rFonts w:ascii="宋体" w:eastAsia="宋体" w:hAnsi="宋体"/>
          <w:sz w:val="24"/>
        </w:rPr>
      </w:pPr>
      <w:r w:rsidRPr="00692F03">
        <w:rPr>
          <w:rFonts w:ascii="宋体" w:eastAsia="宋体" w:hAnsi="宋体" w:hint="eastAsia"/>
          <w:sz w:val="24"/>
        </w:rPr>
        <w:t>参与者：超市管理员</w:t>
      </w:r>
    </w:p>
    <w:p w:rsidR="00323AAB" w:rsidRPr="00692F03" w:rsidRDefault="00323AAB" w:rsidP="00692F03">
      <w:pPr>
        <w:spacing w:line="360" w:lineRule="auto"/>
        <w:ind w:firstLine="420"/>
        <w:rPr>
          <w:rFonts w:ascii="宋体" w:eastAsia="宋体" w:hAnsi="宋体"/>
          <w:sz w:val="24"/>
        </w:rPr>
      </w:pPr>
      <w:r w:rsidRPr="00692F03">
        <w:rPr>
          <w:rFonts w:ascii="宋体" w:eastAsia="宋体" w:hAnsi="宋体" w:hint="eastAsia"/>
          <w:sz w:val="24"/>
        </w:rPr>
        <w:t>基本操作流程：</w:t>
      </w:r>
    </w:p>
    <w:p w:rsidR="00323AAB" w:rsidRPr="00692F03" w:rsidRDefault="00323AAB" w:rsidP="00692F03">
      <w:pPr>
        <w:spacing w:line="360" w:lineRule="auto"/>
        <w:ind w:firstLineChars="375" w:firstLine="900"/>
        <w:rPr>
          <w:rFonts w:ascii="宋体" w:eastAsia="宋体" w:hAnsi="宋体"/>
          <w:sz w:val="24"/>
        </w:rPr>
      </w:pPr>
      <w:r w:rsidRPr="00692F03">
        <w:rPr>
          <w:rFonts w:ascii="宋体" w:eastAsia="宋体" w:hAnsi="宋体" w:hint="eastAsia"/>
          <w:sz w:val="24"/>
        </w:rPr>
        <w:lastRenderedPageBreak/>
        <w:t>填写查询条件</w:t>
      </w:r>
      <w:r w:rsidRPr="00692F03">
        <w:rPr>
          <w:rFonts w:ascii="宋体" w:eastAsia="宋体" w:hAnsi="宋体"/>
          <w:sz w:val="24"/>
        </w:rPr>
        <w:t>→</w:t>
      </w:r>
      <w:r w:rsidRPr="00692F03">
        <w:rPr>
          <w:rFonts w:ascii="宋体" w:eastAsia="宋体" w:hAnsi="宋体" w:hint="eastAsia"/>
          <w:sz w:val="24"/>
        </w:rPr>
        <w:t>提交查询请求</w:t>
      </w:r>
      <w:r w:rsidRPr="00692F03">
        <w:rPr>
          <w:rFonts w:ascii="宋体" w:eastAsia="宋体" w:hAnsi="宋体"/>
          <w:sz w:val="24"/>
        </w:rPr>
        <w:t>→</w:t>
      </w:r>
      <w:r w:rsidRPr="00692F03">
        <w:rPr>
          <w:rFonts w:ascii="宋体" w:eastAsia="宋体" w:hAnsi="宋体" w:hint="eastAsia"/>
          <w:sz w:val="24"/>
        </w:rPr>
        <w:t>系统返回满足条件的所有会员信息</w:t>
      </w:r>
      <w:r w:rsidRPr="00692F03">
        <w:rPr>
          <w:rFonts w:ascii="宋体" w:eastAsia="宋体" w:hAnsi="宋体"/>
          <w:sz w:val="24"/>
        </w:rPr>
        <w:t>→</w:t>
      </w:r>
      <w:r w:rsidRPr="00692F03">
        <w:rPr>
          <w:rFonts w:ascii="宋体" w:eastAsia="宋体" w:hAnsi="宋体" w:hint="eastAsia"/>
          <w:sz w:val="24"/>
        </w:rPr>
        <w:t>显示到界面；</w:t>
      </w:r>
    </w:p>
    <w:p w:rsidR="00323AAB" w:rsidRPr="00692F03" w:rsidRDefault="00323AAB" w:rsidP="00692F03">
      <w:pPr>
        <w:spacing w:line="360" w:lineRule="auto"/>
        <w:ind w:firstLine="420"/>
        <w:rPr>
          <w:rFonts w:ascii="宋体" w:eastAsia="宋体" w:hAnsi="宋体"/>
          <w:sz w:val="24"/>
        </w:rPr>
      </w:pPr>
      <w:r w:rsidRPr="00692F03">
        <w:rPr>
          <w:rFonts w:ascii="宋体" w:eastAsia="宋体" w:hAnsi="宋体" w:hint="eastAsia"/>
          <w:sz w:val="24"/>
        </w:rPr>
        <w:t xml:space="preserve">    发起修改员工请求</w:t>
      </w:r>
      <w:r w:rsidRPr="00692F03">
        <w:rPr>
          <w:rFonts w:ascii="宋体" w:eastAsia="宋体" w:hAnsi="宋体"/>
          <w:sz w:val="24"/>
        </w:rPr>
        <w:t>→</w:t>
      </w:r>
      <w:r w:rsidRPr="00692F03">
        <w:rPr>
          <w:rFonts w:ascii="宋体" w:eastAsia="宋体" w:hAnsi="宋体" w:hint="eastAsia"/>
          <w:sz w:val="24"/>
        </w:rPr>
        <w:t>根据ID获取该员工信息</w:t>
      </w:r>
      <w:r w:rsidRPr="00692F03">
        <w:rPr>
          <w:rFonts w:ascii="宋体" w:eastAsia="宋体" w:hAnsi="宋体"/>
          <w:sz w:val="24"/>
        </w:rPr>
        <w:t>→</w:t>
      </w:r>
      <w:r w:rsidRPr="00692F03">
        <w:rPr>
          <w:rFonts w:ascii="宋体" w:eastAsia="宋体" w:hAnsi="宋体" w:hint="eastAsia"/>
          <w:sz w:val="24"/>
        </w:rPr>
        <w:t>显示到模态框中</w:t>
      </w:r>
      <w:r w:rsidRPr="00692F03">
        <w:rPr>
          <w:rFonts w:ascii="宋体" w:eastAsia="宋体" w:hAnsi="宋体"/>
          <w:sz w:val="24"/>
        </w:rPr>
        <w:t>→</w:t>
      </w:r>
      <w:r w:rsidRPr="00692F03">
        <w:rPr>
          <w:rFonts w:ascii="宋体" w:eastAsia="宋体" w:hAnsi="宋体" w:hint="eastAsia"/>
          <w:sz w:val="24"/>
        </w:rPr>
        <w:t>修改信息</w:t>
      </w:r>
      <w:r w:rsidRPr="00692F03">
        <w:rPr>
          <w:rFonts w:ascii="宋体" w:eastAsia="宋体" w:hAnsi="宋体"/>
          <w:sz w:val="24"/>
        </w:rPr>
        <w:t>→</w:t>
      </w:r>
      <w:r w:rsidRPr="00692F03">
        <w:rPr>
          <w:rFonts w:ascii="宋体" w:eastAsia="宋体" w:hAnsi="宋体" w:hint="eastAsia"/>
          <w:sz w:val="24"/>
        </w:rPr>
        <w:t>提交修改</w:t>
      </w:r>
      <w:r w:rsidRPr="00692F03">
        <w:rPr>
          <w:rFonts w:ascii="宋体" w:eastAsia="宋体" w:hAnsi="宋体"/>
          <w:sz w:val="24"/>
        </w:rPr>
        <w:t>→</w:t>
      </w:r>
      <w:r w:rsidRPr="00692F03">
        <w:rPr>
          <w:rFonts w:ascii="宋体" w:eastAsia="宋体" w:hAnsi="宋体" w:hint="eastAsia"/>
          <w:sz w:val="24"/>
        </w:rPr>
        <w:t>修改成功</w:t>
      </w:r>
    </w:p>
    <w:p w:rsidR="00323AAB" w:rsidRPr="00692F03" w:rsidRDefault="00323AAB" w:rsidP="00692F03">
      <w:pPr>
        <w:spacing w:line="360" w:lineRule="auto"/>
        <w:ind w:firstLine="420"/>
        <w:rPr>
          <w:rFonts w:ascii="宋体" w:eastAsia="宋体" w:hAnsi="宋体"/>
          <w:sz w:val="24"/>
        </w:rPr>
      </w:pPr>
      <w:r w:rsidRPr="00692F03">
        <w:rPr>
          <w:rFonts w:ascii="宋体" w:eastAsia="宋体" w:hAnsi="宋体"/>
          <w:sz w:val="24"/>
        </w:rPr>
        <w:tab/>
      </w:r>
      <w:r w:rsidRPr="00692F03">
        <w:rPr>
          <w:rFonts w:ascii="宋体" w:eastAsia="宋体" w:hAnsi="宋体" w:hint="eastAsia"/>
          <w:sz w:val="24"/>
        </w:rPr>
        <w:t>发起删除请求</w:t>
      </w:r>
      <w:r w:rsidRPr="00692F03">
        <w:rPr>
          <w:rFonts w:ascii="宋体" w:eastAsia="宋体" w:hAnsi="宋体"/>
          <w:sz w:val="24"/>
        </w:rPr>
        <w:t>→</w:t>
      </w:r>
      <w:r w:rsidRPr="00692F03">
        <w:rPr>
          <w:rFonts w:ascii="宋体" w:eastAsia="宋体" w:hAnsi="宋体" w:hint="eastAsia"/>
          <w:sz w:val="24"/>
        </w:rPr>
        <w:t>确认删除</w:t>
      </w:r>
      <w:r w:rsidRPr="00692F03">
        <w:rPr>
          <w:rFonts w:ascii="宋体" w:eastAsia="宋体" w:hAnsi="宋体"/>
          <w:sz w:val="24"/>
        </w:rPr>
        <w:t>→</w:t>
      </w:r>
      <w:r w:rsidRPr="00692F03">
        <w:rPr>
          <w:rFonts w:ascii="宋体" w:eastAsia="宋体" w:hAnsi="宋体" w:hint="eastAsia"/>
          <w:sz w:val="24"/>
        </w:rPr>
        <w:t>删除成功</w:t>
      </w:r>
    </w:p>
    <w:p w:rsidR="00D3392F" w:rsidRPr="00692F03" w:rsidRDefault="00D3392F" w:rsidP="00692F03">
      <w:pPr>
        <w:pStyle w:val="2"/>
        <w:spacing w:line="360" w:lineRule="auto"/>
        <w:rPr>
          <w:rFonts w:ascii="宋体" w:eastAsia="宋体" w:hAnsi="宋体" w:cs="黑体"/>
        </w:rPr>
      </w:pPr>
      <w:r w:rsidRPr="00692F03">
        <w:rPr>
          <w:rFonts w:ascii="宋体" w:eastAsia="宋体" w:hAnsi="宋体" w:cs="Arial"/>
        </w:rPr>
        <w:t>3.3</w:t>
      </w:r>
      <w:r w:rsidRPr="00692F03">
        <w:rPr>
          <w:rFonts w:ascii="宋体" w:eastAsia="宋体" w:hAnsi="宋体" w:cs="黑体" w:hint="eastAsia"/>
        </w:rPr>
        <w:t>对性能的规定</w:t>
      </w:r>
      <w:bookmarkEnd w:id="18"/>
    </w:p>
    <w:p w:rsidR="00D3392F" w:rsidRPr="00692F03" w:rsidRDefault="00D3392F" w:rsidP="00692F03">
      <w:pPr>
        <w:pStyle w:val="3"/>
        <w:spacing w:line="360" w:lineRule="auto"/>
        <w:rPr>
          <w:rFonts w:ascii="宋体" w:eastAsia="宋体" w:hAnsi="宋体"/>
        </w:rPr>
      </w:pPr>
      <w:bookmarkStart w:id="19" w:name="_Toc312678985"/>
      <w:r w:rsidRPr="00692F03">
        <w:rPr>
          <w:rFonts w:ascii="宋体" w:eastAsia="宋体" w:hAnsi="宋体" w:hint="eastAsia"/>
        </w:rPr>
        <w:t>3.3.1精度</w:t>
      </w:r>
      <w:bookmarkEnd w:id="19"/>
    </w:p>
    <w:p w:rsidR="00D3392F" w:rsidRPr="00692F03" w:rsidRDefault="00D3392F" w:rsidP="00692F03">
      <w:pPr>
        <w:spacing w:line="360" w:lineRule="auto"/>
        <w:ind w:firstLineChars="200" w:firstLine="480"/>
        <w:rPr>
          <w:rFonts w:ascii="宋体" w:eastAsia="宋体" w:hAnsi="宋体"/>
          <w:sz w:val="24"/>
        </w:rPr>
      </w:pPr>
      <w:r w:rsidRPr="00692F03">
        <w:rPr>
          <w:rFonts w:ascii="宋体" w:eastAsia="宋体" w:hAnsi="宋体" w:hint="eastAsia"/>
          <w:sz w:val="24"/>
        </w:rPr>
        <w:t>数据库中除余额定义为INT型，其精度为1，其他都为char型数据。</w:t>
      </w:r>
    </w:p>
    <w:p w:rsidR="00D3392F" w:rsidRPr="00692F03" w:rsidRDefault="00D3392F" w:rsidP="00692F03">
      <w:pPr>
        <w:spacing w:line="360" w:lineRule="auto"/>
        <w:ind w:firstLineChars="200" w:firstLine="480"/>
        <w:rPr>
          <w:rFonts w:ascii="宋体" w:eastAsia="宋体" w:hAnsi="宋体"/>
          <w:sz w:val="24"/>
        </w:rPr>
      </w:pPr>
      <w:r w:rsidRPr="00692F03">
        <w:rPr>
          <w:rFonts w:ascii="宋体" w:eastAsia="宋体" w:hAnsi="宋体" w:hint="eastAsia"/>
          <w:sz w:val="24"/>
        </w:rPr>
        <w:t>消费数额准确到小数点后1位；续费数额准确到1.</w:t>
      </w:r>
    </w:p>
    <w:p w:rsidR="00D3392F" w:rsidRPr="00692F03" w:rsidRDefault="00D3392F" w:rsidP="00692F03">
      <w:pPr>
        <w:pStyle w:val="3"/>
        <w:spacing w:line="360" w:lineRule="auto"/>
        <w:rPr>
          <w:rFonts w:ascii="宋体" w:eastAsia="宋体" w:hAnsi="宋体"/>
        </w:rPr>
      </w:pPr>
      <w:bookmarkStart w:id="20" w:name="_Toc312678987"/>
      <w:r w:rsidRPr="00692F03">
        <w:rPr>
          <w:rFonts w:ascii="宋体" w:eastAsia="宋体" w:hAnsi="宋体" w:hint="eastAsia"/>
        </w:rPr>
        <w:t>3.3.2灵活性</w:t>
      </w:r>
      <w:bookmarkEnd w:id="20"/>
    </w:p>
    <w:p w:rsidR="00D3392F" w:rsidRPr="00692F03" w:rsidRDefault="00D3392F" w:rsidP="00692F03">
      <w:pPr>
        <w:spacing w:line="360" w:lineRule="auto"/>
        <w:ind w:firstLine="435"/>
        <w:rPr>
          <w:rFonts w:ascii="宋体" w:eastAsia="宋体" w:hAnsi="宋体"/>
          <w:sz w:val="24"/>
        </w:rPr>
      </w:pPr>
      <w:r w:rsidRPr="00692F03">
        <w:rPr>
          <w:rFonts w:ascii="宋体" w:eastAsia="宋体" w:hAnsi="宋体" w:hint="eastAsia"/>
          <w:sz w:val="24"/>
        </w:rPr>
        <w:t>由于设有权限，可以为收银员和管理员共同所使用。</w:t>
      </w:r>
    </w:p>
    <w:p w:rsidR="00D3392F" w:rsidRPr="00692F03" w:rsidRDefault="00D3392F" w:rsidP="00692F03">
      <w:pPr>
        <w:pStyle w:val="2"/>
        <w:spacing w:line="360" w:lineRule="auto"/>
        <w:rPr>
          <w:rFonts w:ascii="宋体" w:eastAsia="宋体" w:hAnsi="宋体"/>
        </w:rPr>
      </w:pPr>
      <w:bookmarkStart w:id="21" w:name="_Toc312678988"/>
      <w:r w:rsidRPr="00692F03">
        <w:rPr>
          <w:rFonts w:ascii="宋体" w:eastAsia="宋体" w:hAnsi="宋体" w:hint="eastAsia"/>
        </w:rPr>
        <w:t>3.4数据要求</w:t>
      </w:r>
      <w:bookmarkEnd w:id="21"/>
    </w:p>
    <w:p w:rsidR="00D3392F" w:rsidRPr="00692F03" w:rsidRDefault="00D3392F" w:rsidP="00692F03">
      <w:pPr>
        <w:spacing w:line="360" w:lineRule="auto"/>
        <w:rPr>
          <w:rFonts w:ascii="宋体" w:eastAsia="宋体" w:hAnsi="宋体"/>
          <w:sz w:val="24"/>
        </w:rPr>
      </w:pPr>
      <w:r w:rsidRPr="00692F03">
        <w:rPr>
          <w:rFonts w:ascii="宋体" w:eastAsia="宋体" w:hAnsi="宋体" w:hint="eastAsia"/>
          <w:sz w:val="32"/>
          <w:szCs w:val="32"/>
        </w:rPr>
        <w:t xml:space="preserve">  </w:t>
      </w:r>
      <w:r w:rsidRPr="00692F03">
        <w:rPr>
          <w:rFonts w:ascii="宋体" w:eastAsia="宋体" w:hAnsi="宋体" w:hint="eastAsia"/>
          <w:sz w:val="24"/>
        </w:rPr>
        <w:t>员工信息统一有</w:t>
      </w:r>
      <w:r w:rsidR="00E84A9E" w:rsidRPr="00692F03">
        <w:rPr>
          <w:rFonts w:ascii="宋体" w:eastAsia="宋体" w:hAnsi="宋体" w:hint="eastAsia"/>
          <w:sz w:val="24"/>
        </w:rPr>
        <w:t>用户</w:t>
      </w:r>
      <w:r w:rsidRPr="00692F03">
        <w:rPr>
          <w:rFonts w:ascii="宋体" w:eastAsia="宋体" w:hAnsi="宋体" w:hint="eastAsia"/>
          <w:sz w:val="24"/>
        </w:rPr>
        <w:t>表管理。</w:t>
      </w:r>
    </w:p>
    <w:p w:rsidR="00D3392F" w:rsidRPr="00692F03" w:rsidRDefault="00D3392F" w:rsidP="00692F03">
      <w:pPr>
        <w:pStyle w:val="2"/>
        <w:spacing w:line="360" w:lineRule="auto"/>
        <w:rPr>
          <w:rFonts w:ascii="宋体" w:eastAsia="宋体" w:hAnsi="宋体"/>
        </w:rPr>
      </w:pPr>
      <w:bookmarkStart w:id="22" w:name="_Toc312678990"/>
      <w:r w:rsidRPr="00692F03">
        <w:rPr>
          <w:rFonts w:ascii="宋体" w:eastAsia="宋体" w:hAnsi="宋体" w:hint="eastAsia"/>
        </w:rPr>
        <w:t>3.5其他专门要求</w:t>
      </w:r>
      <w:bookmarkEnd w:id="22"/>
    </w:p>
    <w:p w:rsidR="00D3392F" w:rsidRPr="00692F03" w:rsidRDefault="00D3392F" w:rsidP="00692F03">
      <w:pPr>
        <w:numPr>
          <w:ilvl w:val="2"/>
          <w:numId w:val="4"/>
        </w:numPr>
        <w:spacing w:line="360" w:lineRule="auto"/>
        <w:rPr>
          <w:rFonts w:ascii="宋体" w:eastAsia="宋体" w:hAnsi="宋体"/>
          <w:sz w:val="24"/>
        </w:rPr>
      </w:pPr>
      <w:r w:rsidRPr="00692F03">
        <w:rPr>
          <w:rFonts w:ascii="宋体" w:eastAsia="宋体" w:hAnsi="宋体" w:hint="eastAsia"/>
          <w:sz w:val="24"/>
        </w:rPr>
        <w:t>收银员只能进行一般收银操作，系统管理员还可以进入管理员界面；</w:t>
      </w:r>
    </w:p>
    <w:p w:rsidR="00D3392F" w:rsidRPr="00692F03" w:rsidRDefault="00D3392F" w:rsidP="00692F03">
      <w:pPr>
        <w:numPr>
          <w:ilvl w:val="2"/>
          <w:numId w:val="4"/>
        </w:numPr>
        <w:spacing w:line="360" w:lineRule="auto"/>
        <w:rPr>
          <w:rFonts w:ascii="宋体" w:eastAsia="宋体" w:hAnsi="宋体"/>
          <w:sz w:val="24"/>
        </w:rPr>
      </w:pPr>
      <w:r w:rsidRPr="00692F03">
        <w:rPr>
          <w:rFonts w:ascii="宋体" w:eastAsia="宋体" w:hAnsi="宋体" w:hint="eastAsia"/>
          <w:sz w:val="24"/>
        </w:rPr>
        <w:t>界面清晰、美观、操作简单、方便；</w:t>
      </w:r>
    </w:p>
    <w:p w:rsidR="00D3392F" w:rsidRPr="00692F03" w:rsidRDefault="00D3392F" w:rsidP="00692F03">
      <w:pPr>
        <w:numPr>
          <w:ilvl w:val="2"/>
          <w:numId w:val="4"/>
        </w:numPr>
        <w:spacing w:line="360" w:lineRule="auto"/>
        <w:rPr>
          <w:rFonts w:ascii="宋体" w:eastAsia="宋体" w:hAnsi="宋体"/>
          <w:sz w:val="24"/>
        </w:rPr>
      </w:pPr>
      <w:r w:rsidRPr="00692F03">
        <w:rPr>
          <w:rFonts w:ascii="宋体" w:eastAsia="宋体" w:hAnsi="宋体" w:hint="eastAsia"/>
          <w:sz w:val="24"/>
        </w:rPr>
        <w:t>所有数据存储在本机电脑，数据存储安全；</w:t>
      </w:r>
    </w:p>
    <w:p w:rsidR="00D3392F" w:rsidRPr="00692F03" w:rsidRDefault="00D3392F" w:rsidP="00692F03">
      <w:pPr>
        <w:spacing w:line="360" w:lineRule="auto"/>
        <w:rPr>
          <w:rFonts w:ascii="宋体" w:eastAsia="宋体" w:hAnsi="宋体"/>
        </w:rPr>
      </w:pPr>
    </w:p>
    <w:p w:rsidR="00D3392F" w:rsidRPr="00692F03" w:rsidRDefault="00D3392F" w:rsidP="00692F03">
      <w:pPr>
        <w:spacing w:line="360" w:lineRule="auto"/>
        <w:rPr>
          <w:rFonts w:ascii="宋体" w:eastAsia="宋体" w:hAnsi="宋体"/>
        </w:rPr>
      </w:pPr>
    </w:p>
    <w:sectPr w:rsidR="00D3392F" w:rsidRPr="00692F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4EC" w:rsidRDefault="007E54EC" w:rsidP="00D3392F">
      <w:r>
        <w:separator/>
      </w:r>
    </w:p>
  </w:endnote>
  <w:endnote w:type="continuationSeparator" w:id="0">
    <w:p w:rsidR="007E54EC" w:rsidRDefault="007E54EC" w:rsidP="00D33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4EC" w:rsidRDefault="007E54EC" w:rsidP="00D3392F">
      <w:r>
        <w:separator/>
      </w:r>
    </w:p>
  </w:footnote>
  <w:footnote w:type="continuationSeparator" w:id="0">
    <w:p w:rsidR="007E54EC" w:rsidRDefault="007E54EC" w:rsidP="00D33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tentative="1">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71"/>
        </w:tabs>
        <w:ind w:left="1271"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0000005"/>
    <w:multiLevelType w:val="multilevel"/>
    <w:tmpl w:val="00000005"/>
    <w:lvl w:ilvl="0">
      <w:start w:val="1"/>
      <w:numFmt w:val="bullet"/>
      <w:pStyle w:val="a"/>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300"/>
        </w:tabs>
        <w:ind w:left="1300" w:hanging="420"/>
      </w:pPr>
      <w:rPr>
        <w:rFonts w:ascii="Wingdings" w:hAnsi="Wingdings" w:hint="default"/>
      </w:rPr>
    </w:lvl>
    <w:lvl w:ilvl="2" w:tentative="1">
      <w:start w:val="1"/>
      <w:numFmt w:val="bullet"/>
      <w:lvlText w:val=""/>
      <w:lvlJc w:val="left"/>
      <w:pPr>
        <w:tabs>
          <w:tab w:val="left" w:pos="1720"/>
        </w:tabs>
        <w:ind w:left="1720" w:hanging="420"/>
      </w:pPr>
      <w:rPr>
        <w:rFonts w:ascii="Wingdings" w:hAnsi="Wingdings" w:hint="default"/>
      </w:rPr>
    </w:lvl>
    <w:lvl w:ilvl="3" w:tentative="1">
      <w:start w:val="1"/>
      <w:numFmt w:val="bullet"/>
      <w:lvlText w:val=""/>
      <w:lvlJc w:val="left"/>
      <w:pPr>
        <w:tabs>
          <w:tab w:val="left" w:pos="2140"/>
        </w:tabs>
        <w:ind w:left="2140" w:hanging="420"/>
      </w:pPr>
      <w:rPr>
        <w:rFonts w:ascii="Wingdings" w:hAnsi="Wingdings" w:hint="default"/>
      </w:rPr>
    </w:lvl>
    <w:lvl w:ilvl="4" w:tentative="1">
      <w:start w:val="1"/>
      <w:numFmt w:val="bullet"/>
      <w:lvlText w:val=""/>
      <w:lvlJc w:val="left"/>
      <w:pPr>
        <w:tabs>
          <w:tab w:val="left" w:pos="2560"/>
        </w:tabs>
        <w:ind w:left="2560" w:hanging="420"/>
      </w:pPr>
      <w:rPr>
        <w:rFonts w:ascii="Wingdings" w:hAnsi="Wingdings" w:hint="default"/>
      </w:rPr>
    </w:lvl>
    <w:lvl w:ilvl="5" w:tentative="1">
      <w:start w:val="1"/>
      <w:numFmt w:val="bullet"/>
      <w:lvlText w:val=""/>
      <w:lvlJc w:val="left"/>
      <w:pPr>
        <w:tabs>
          <w:tab w:val="left" w:pos="2980"/>
        </w:tabs>
        <w:ind w:left="2980" w:hanging="420"/>
      </w:pPr>
      <w:rPr>
        <w:rFonts w:ascii="Wingdings" w:hAnsi="Wingdings" w:hint="default"/>
      </w:rPr>
    </w:lvl>
    <w:lvl w:ilvl="6" w:tentative="1">
      <w:start w:val="1"/>
      <w:numFmt w:val="bullet"/>
      <w:lvlText w:val=""/>
      <w:lvlJc w:val="left"/>
      <w:pPr>
        <w:tabs>
          <w:tab w:val="left" w:pos="3400"/>
        </w:tabs>
        <w:ind w:left="3400" w:hanging="420"/>
      </w:pPr>
      <w:rPr>
        <w:rFonts w:ascii="Wingdings" w:hAnsi="Wingdings" w:hint="default"/>
      </w:rPr>
    </w:lvl>
    <w:lvl w:ilvl="7" w:tentative="1">
      <w:start w:val="1"/>
      <w:numFmt w:val="bullet"/>
      <w:lvlText w:val=""/>
      <w:lvlJc w:val="left"/>
      <w:pPr>
        <w:tabs>
          <w:tab w:val="left" w:pos="3820"/>
        </w:tabs>
        <w:ind w:left="3820" w:hanging="420"/>
      </w:pPr>
      <w:rPr>
        <w:rFonts w:ascii="Wingdings" w:hAnsi="Wingdings" w:hint="default"/>
      </w:rPr>
    </w:lvl>
    <w:lvl w:ilvl="8" w:tentative="1">
      <w:start w:val="1"/>
      <w:numFmt w:val="bullet"/>
      <w:lvlText w:val=""/>
      <w:lvlJc w:val="left"/>
      <w:pPr>
        <w:tabs>
          <w:tab w:val="left" w:pos="4240"/>
        </w:tabs>
        <w:ind w:left="4240" w:hanging="420"/>
      </w:pPr>
      <w:rPr>
        <w:rFonts w:ascii="Wingdings" w:hAnsi="Wingdings" w:hint="default"/>
      </w:rPr>
    </w:lvl>
  </w:abstractNum>
  <w:abstractNum w:abstractNumId="2" w15:restartNumberingAfterBreak="0">
    <w:nsid w:val="00000006"/>
    <w:multiLevelType w:val="multilevel"/>
    <w:tmpl w:val="00000006"/>
    <w:lvl w:ilvl="0" w:tentative="1">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0B934739"/>
    <w:multiLevelType w:val="hybridMultilevel"/>
    <w:tmpl w:val="16840AF8"/>
    <w:lvl w:ilvl="0" w:tplc="04CEA9D6">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2D3"/>
    <w:rsid w:val="000A0B62"/>
    <w:rsid w:val="001D4F1E"/>
    <w:rsid w:val="00214150"/>
    <w:rsid w:val="00274CFB"/>
    <w:rsid w:val="002E31F5"/>
    <w:rsid w:val="002F1DB4"/>
    <w:rsid w:val="003153D9"/>
    <w:rsid w:val="00323AAB"/>
    <w:rsid w:val="00692F03"/>
    <w:rsid w:val="00753443"/>
    <w:rsid w:val="007B377C"/>
    <w:rsid w:val="007E54EC"/>
    <w:rsid w:val="008412D3"/>
    <w:rsid w:val="00C55D61"/>
    <w:rsid w:val="00D3392F"/>
    <w:rsid w:val="00E84A9E"/>
    <w:rsid w:val="00F3261E"/>
    <w:rsid w:val="00FC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A0D788-DDC8-4105-9135-07EB07FE5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0"/>
    <w:uiPriority w:val="9"/>
    <w:qFormat/>
    <w:rsid w:val="00D3392F"/>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D339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3392F"/>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D339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D339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3392F"/>
    <w:rPr>
      <w:sz w:val="18"/>
      <w:szCs w:val="18"/>
    </w:rPr>
  </w:style>
  <w:style w:type="paragraph" w:styleId="a6">
    <w:name w:val="footer"/>
    <w:basedOn w:val="a0"/>
    <w:link w:val="a7"/>
    <w:uiPriority w:val="99"/>
    <w:unhideWhenUsed/>
    <w:rsid w:val="00D3392F"/>
    <w:pPr>
      <w:tabs>
        <w:tab w:val="center" w:pos="4153"/>
        <w:tab w:val="right" w:pos="8306"/>
      </w:tabs>
      <w:snapToGrid w:val="0"/>
      <w:jc w:val="left"/>
    </w:pPr>
    <w:rPr>
      <w:sz w:val="18"/>
      <w:szCs w:val="18"/>
    </w:rPr>
  </w:style>
  <w:style w:type="character" w:customStyle="1" w:styleId="a7">
    <w:name w:val="页脚 字符"/>
    <w:basedOn w:val="a1"/>
    <w:link w:val="a6"/>
    <w:uiPriority w:val="99"/>
    <w:rsid w:val="00D3392F"/>
    <w:rPr>
      <w:sz w:val="18"/>
      <w:szCs w:val="18"/>
    </w:rPr>
  </w:style>
  <w:style w:type="paragraph" w:styleId="a8">
    <w:name w:val="Title"/>
    <w:basedOn w:val="a0"/>
    <w:next w:val="a0"/>
    <w:link w:val="a9"/>
    <w:uiPriority w:val="10"/>
    <w:qFormat/>
    <w:rsid w:val="00D3392F"/>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1"/>
    <w:link w:val="a8"/>
    <w:uiPriority w:val="10"/>
    <w:rsid w:val="00D3392F"/>
    <w:rPr>
      <w:rFonts w:asciiTheme="majorHAnsi" w:eastAsiaTheme="majorEastAsia" w:hAnsiTheme="majorHAnsi" w:cstheme="majorBidi"/>
      <w:b/>
      <w:bCs/>
      <w:sz w:val="32"/>
      <w:szCs w:val="32"/>
    </w:rPr>
  </w:style>
  <w:style w:type="character" w:customStyle="1" w:styleId="10">
    <w:name w:val="标题 1 字符"/>
    <w:basedOn w:val="a1"/>
    <w:link w:val="1"/>
    <w:uiPriority w:val="9"/>
    <w:rsid w:val="00D3392F"/>
    <w:rPr>
      <w:b/>
      <w:bCs/>
      <w:kern w:val="44"/>
      <w:sz w:val="44"/>
      <w:szCs w:val="44"/>
    </w:rPr>
  </w:style>
  <w:style w:type="character" w:customStyle="1" w:styleId="20">
    <w:name w:val="标题 2 字符"/>
    <w:basedOn w:val="a1"/>
    <w:link w:val="2"/>
    <w:uiPriority w:val="9"/>
    <w:rsid w:val="00D3392F"/>
    <w:rPr>
      <w:rFonts w:asciiTheme="majorHAnsi" w:eastAsiaTheme="majorEastAsia" w:hAnsiTheme="majorHAnsi" w:cstheme="majorBidi"/>
      <w:b/>
      <w:bCs/>
      <w:sz w:val="32"/>
      <w:szCs w:val="32"/>
    </w:rPr>
  </w:style>
  <w:style w:type="character" w:customStyle="1" w:styleId="30">
    <w:name w:val="标题 3 字符"/>
    <w:basedOn w:val="a1"/>
    <w:link w:val="3"/>
    <w:qFormat/>
    <w:rsid w:val="00D3392F"/>
    <w:rPr>
      <w:b/>
      <w:bCs/>
      <w:sz w:val="32"/>
      <w:szCs w:val="32"/>
    </w:rPr>
  </w:style>
  <w:style w:type="paragraph" w:styleId="aa">
    <w:name w:val="List Paragraph"/>
    <w:basedOn w:val="a0"/>
    <w:uiPriority w:val="34"/>
    <w:qFormat/>
    <w:rsid w:val="00D3392F"/>
    <w:pPr>
      <w:ind w:firstLineChars="200" w:firstLine="420"/>
    </w:pPr>
  </w:style>
  <w:style w:type="paragraph" w:styleId="a">
    <w:name w:val="List"/>
    <w:basedOn w:val="a0"/>
    <w:qFormat/>
    <w:rsid w:val="00D3392F"/>
    <w:pPr>
      <w:numPr>
        <w:numId w:val="2"/>
      </w:numPr>
      <w:spacing w:line="360" w:lineRule="auto"/>
    </w:pPr>
    <w:rPr>
      <w:spacing w:val="10"/>
      <w:szCs w:val="21"/>
    </w:rPr>
  </w:style>
  <w:style w:type="character" w:customStyle="1" w:styleId="40">
    <w:name w:val="标题 4 字符"/>
    <w:basedOn w:val="a1"/>
    <w:link w:val="4"/>
    <w:uiPriority w:val="9"/>
    <w:rsid w:val="00D3392F"/>
    <w:rPr>
      <w:rFonts w:asciiTheme="majorHAnsi" w:eastAsiaTheme="majorEastAsia" w:hAnsiTheme="majorHAnsi" w:cstheme="majorBidi"/>
      <w:b/>
      <w:bCs/>
      <w:sz w:val="28"/>
      <w:szCs w:val="28"/>
    </w:rPr>
  </w:style>
  <w:style w:type="paragraph" w:styleId="ab">
    <w:name w:val="Normal (Web)"/>
    <w:basedOn w:val="a0"/>
    <w:uiPriority w:val="99"/>
    <w:semiHidden/>
    <w:unhideWhenUsed/>
    <w:rsid w:val="000A0B6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7142C-AD2F-4A94-8231-94241156B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 璠科</dc:creator>
  <cp:keywords/>
  <dc:description/>
  <cp:lastModifiedBy>覃 璠科</cp:lastModifiedBy>
  <cp:revision>8</cp:revision>
  <dcterms:created xsi:type="dcterms:W3CDTF">2018-05-28T05:01:00Z</dcterms:created>
  <dcterms:modified xsi:type="dcterms:W3CDTF">2018-05-31T09:06:00Z</dcterms:modified>
</cp:coreProperties>
</file>